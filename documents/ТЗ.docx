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-475" w:type="dxa"/>
        <w:tblLayout w:type="fixed"/>
        <w:tblLook w:val="04A0"/>
      </w:tblPr>
      <w:tblGrid>
        <w:gridCol w:w="4644"/>
        <w:gridCol w:w="4820"/>
      </w:tblGrid>
      <w:tr w:rsidR="00174956" w:rsidRPr="00C40BAD" w:rsidTr="00174956">
        <w:tc>
          <w:tcPr>
            <w:tcW w:w="4644" w:type="dxa"/>
          </w:tcPr>
          <w:p w:rsidR="00174956" w:rsidRPr="00C40BAD" w:rsidRDefault="00174956" w:rsidP="00CE68C9">
            <w:pPr>
              <w:pStyle w:val="a3"/>
              <w:rPr>
                <w:szCs w:val="28"/>
              </w:rPr>
            </w:pPr>
            <w:r w:rsidRPr="00C40BAD">
              <w:rPr>
                <w:szCs w:val="28"/>
              </w:rPr>
              <w:t>СОГЛАСОВАНО</w:t>
            </w:r>
          </w:p>
          <w:p w:rsidR="00174956" w:rsidRPr="00C40BAD" w:rsidRDefault="00174956" w:rsidP="00CE68C9">
            <w:pPr>
              <w:pStyle w:val="a3"/>
              <w:rPr>
                <w:szCs w:val="28"/>
              </w:rPr>
            </w:pPr>
          </w:p>
        </w:tc>
        <w:tc>
          <w:tcPr>
            <w:tcW w:w="4820" w:type="dxa"/>
          </w:tcPr>
          <w:p w:rsidR="00174956" w:rsidRPr="00C40BAD" w:rsidRDefault="00174956" w:rsidP="00CE68C9">
            <w:pPr>
              <w:pStyle w:val="a3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УТВЕРЖДАЮ</w:t>
            </w:r>
          </w:p>
        </w:tc>
      </w:tr>
      <w:tr w:rsidR="00174956" w:rsidRPr="00C40BAD" w:rsidTr="00174956">
        <w:tc>
          <w:tcPr>
            <w:tcW w:w="4644" w:type="dxa"/>
          </w:tcPr>
          <w:p w:rsidR="00AF16B1" w:rsidRDefault="00174956">
            <w:pPr>
              <w:pStyle w:val="a3"/>
              <w:jc w:val="left"/>
              <w:rPr>
                <w:szCs w:val="28"/>
              </w:rPr>
            </w:pPr>
            <w:r w:rsidRPr="00C40BAD">
              <w:rPr>
                <w:szCs w:val="28"/>
              </w:rPr>
              <w:t>Сторона ЗАКАЗЧИКА</w:t>
            </w:r>
          </w:p>
          <w:p w:rsidR="00AF16B1" w:rsidRDefault="00AF16B1">
            <w:pPr>
              <w:pStyle w:val="a3"/>
              <w:jc w:val="left"/>
              <w:rPr>
                <w:szCs w:val="28"/>
                <w:u w:val="single"/>
              </w:rPr>
            </w:pPr>
          </w:p>
          <w:p w:rsidR="00AF16B1" w:rsidRDefault="00174956">
            <w:pPr>
              <w:pStyle w:val="a3"/>
              <w:jc w:val="lef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Профессор кафедры </w:t>
            </w:r>
            <w:r>
              <w:rPr>
                <w:szCs w:val="28"/>
                <w:u w:val="single"/>
              </w:rPr>
              <w:br/>
              <w:t>ИАНИ ННГУ, д.ф.-м.н.</w:t>
            </w:r>
            <w:r>
              <w:rPr>
                <w:szCs w:val="28"/>
                <w:u w:val="single"/>
              </w:rPr>
              <w:br/>
            </w:r>
          </w:p>
          <w:p w:rsidR="00AF16B1" w:rsidRDefault="00174956">
            <w:pPr>
              <w:pStyle w:val="a3"/>
              <w:jc w:val="left"/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                                 Л.Г. Афраймович</w:t>
            </w:r>
          </w:p>
          <w:p w:rsidR="00AF16B1" w:rsidRDefault="00174956">
            <w:pPr>
              <w:pStyle w:val="a3"/>
              <w:jc w:val="left"/>
              <w:rPr>
                <w:szCs w:val="28"/>
              </w:rPr>
            </w:pPr>
            <w:r w:rsidRPr="00C40BAD">
              <w:rPr>
                <w:szCs w:val="28"/>
              </w:rPr>
              <w:t>«____»______________2019 г.</w:t>
            </w:r>
          </w:p>
        </w:tc>
        <w:tc>
          <w:tcPr>
            <w:tcW w:w="4820" w:type="dxa"/>
          </w:tcPr>
          <w:p w:rsidR="00AF16B1" w:rsidRDefault="00174956">
            <w:pPr>
              <w:pStyle w:val="a3"/>
              <w:widowControl w:val="0"/>
              <w:suppressAutoHyphens w:val="0"/>
              <w:jc w:val="left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Сторона ИСПОЛНИТЕЛЯ</w:t>
            </w:r>
          </w:p>
          <w:p w:rsidR="00AF16B1" w:rsidRDefault="00AF16B1">
            <w:pPr>
              <w:pStyle w:val="a3"/>
              <w:widowControl w:val="0"/>
              <w:suppressAutoHyphens w:val="0"/>
              <w:jc w:val="left"/>
              <w:rPr>
                <w:color w:val="000000"/>
                <w:szCs w:val="28"/>
                <w:u w:val="single"/>
              </w:rPr>
            </w:pPr>
          </w:p>
          <w:p w:rsidR="00AF16B1" w:rsidRDefault="00174956">
            <w:pPr>
              <w:pStyle w:val="a3"/>
              <w:widowControl w:val="0"/>
              <w:suppressAutoHyphens w:val="0"/>
              <w:jc w:val="left"/>
              <w:rPr>
                <w:color w:val="000000"/>
                <w:szCs w:val="28"/>
                <w:u w:val="single"/>
              </w:rPr>
            </w:pPr>
            <w:r w:rsidRPr="00174956">
              <w:rPr>
                <w:color w:val="000000"/>
                <w:szCs w:val="28"/>
                <w:u w:val="single"/>
              </w:rPr>
              <w:t xml:space="preserve">Профессор кафедры </w:t>
            </w:r>
            <w:r w:rsidRPr="00174956">
              <w:rPr>
                <w:color w:val="000000"/>
                <w:szCs w:val="28"/>
                <w:u w:val="single"/>
              </w:rPr>
              <w:br/>
              <w:t>ИАНИ ННГУ, д.т.н.</w:t>
            </w:r>
            <w:r w:rsidRPr="00174956">
              <w:rPr>
                <w:color w:val="000000"/>
                <w:szCs w:val="28"/>
                <w:u w:val="single"/>
              </w:rPr>
              <w:br/>
            </w:r>
          </w:p>
          <w:p w:rsidR="00AF16B1" w:rsidRDefault="00174956">
            <w:pPr>
              <w:pStyle w:val="a3"/>
              <w:widowControl w:val="0"/>
              <w:suppressAutoHyphens w:val="0"/>
              <w:jc w:val="left"/>
              <w:rPr>
                <w:b/>
                <w:color w:val="000000"/>
                <w:szCs w:val="28"/>
              </w:rPr>
            </w:pPr>
            <w:r w:rsidRPr="00174956">
              <w:rPr>
                <w:color w:val="000000"/>
                <w:szCs w:val="28"/>
                <w:u w:val="single"/>
              </w:rPr>
              <w:t xml:space="preserve">                               Н.В. Старостин</w:t>
            </w:r>
          </w:p>
          <w:p w:rsidR="00AF16B1" w:rsidRDefault="00174956">
            <w:pPr>
              <w:pStyle w:val="a3"/>
              <w:jc w:val="left"/>
              <w:rPr>
                <w:b/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«____»______________2019 г.</w:t>
            </w:r>
          </w:p>
        </w:tc>
      </w:tr>
    </w:tbl>
    <w:p w:rsidR="00174956" w:rsidRDefault="00174956"/>
    <w:p w:rsidR="00174956" w:rsidRDefault="00174956"/>
    <w:p w:rsidR="00174956" w:rsidRDefault="00174956"/>
    <w:p w:rsidR="00174956" w:rsidRDefault="00174956" w:rsidP="00174956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174956" w:rsidRDefault="00174956" w:rsidP="00174956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на научно-исследовательскую работу</w:t>
      </w:r>
    </w:p>
    <w:p w:rsidR="00174956" w:rsidRDefault="00174956" w:rsidP="00174956">
      <w:pPr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и реализация программного обеспечения планирования графика спортивных мероприятий.</w:t>
      </w:r>
    </w:p>
    <w:p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4956" w:rsidRDefault="00174956" w:rsidP="00174956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(Шифр ПО «График»)</w:t>
      </w:r>
    </w:p>
    <w:p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74956" w:rsidRDefault="00174956" w:rsidP="0017495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74956" w:rsidRDefault="00174956" w:rsidP="00174956">
      <w:pPr>
        <w:spacing w:before="12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74956" w:rsidRDefault="00174956" w:rsidP="00174956">
      <w:pPr>
        <w:spacing w:before="12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74956" w:rsidRDefault="00174956" w:rsidP="00174956">
      <w:pPr>
        <w:spacing w:before="12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74956" w:rsidRDefault="00174956" w:rsidP="00174956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 г.</w:t>
      </w:r>
    </w:p>
    <w:sdt>
      <w:sdtPr>
        <w:rPr>
          <w:rFonts w:ascii="Calibri" w:eastAsia="Times New Roman" w:hAnsi="Calibri" w:cs="Calibri"/>
          <w:sz w:val="22"/>
          <w:szCs w:val="22"/>
          <w:lang w:eastAsia="zh-CN"/>
        </w:rPr>
        <w:id w:val="-1299295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684D" w:rsidRPr="00701B8B" w:rsidRDefault="00701B8B" w:rsidP="00AB5619">
          <w:pPr>
            <w:pStyle w:val="a6"/>
            <w:rPr>
              <w:b/>
              <w:sz w:val="24"/>
              <w:szCs w:val="24"/>
            </w:rPr>
          </w:pPr>
          <w:r w:rsidRPr="00701B8B">
            <w:rPr>
              <w:b/>
            </w:rPr>
            <w:t>Содержание</w:t>
          </w:r>
        </w:p>
        <w:p w:rsidR="00B33A39" w:rsidRPr="00B33A39" w:rsidRDefault="00D400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D4001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8684D" w:rsidRPr="00701B8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4001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03916" w:history="1">
            <w:r w:rsidR="00B33A39" w:rsidRPr="00B33A39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_Toc4403916 \h </w:instrText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A39" w:rsidRPr="00B33A39" w:rsidRDefault="00D400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917" w:history="1">
            <w:r w:rsidR="00B33A39" w:rsidRPr="00B33A39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 ОСНОВАНИЯ ДЛЯ РАЗРАБОТКИ</w:t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_Toc4403917 \h </w:instrText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A39" w:rsidRPr="00B33A39" w:rsidRDefault="00D400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918" w:history="1">
            <w:r w:rsidR="00B33A39" w:rsidRPr="00B33A39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 НАЗНАЧЕНИЕ РАЗРАБОТКИ</w:t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_Toc4403918 \h </w:instrText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A39" w:rsidRPr="00B33A39" w:rsidRDefault="00D400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919" w:history="1">
            <w:r w:rsidR="00B33A39" w:rsidRPr="00B33A39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4. ТРЕБОВАНИЯ К ПРОГРАММНОМУ ИЗДЕЛИЮ</w:t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_Toc4403919 \h </w:instrText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A39" w:rsidRPr="00B33A39" w:rsidRDefault="00D400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920" w:history="1">
            <w:r w:rsidR="00B33A39" w:rsidRPr="00B33A39">
              <w:rPr>
                <w:rStyle w:val="a8"/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="00B33A39" w:rsidRPr="00B33A39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. ТРЕБОВАНИЯ К ПРОГРАММНОЙ ДОКУМЕНТАЦИИ</w:t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_Toc4403920 \h </w:instrText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A39" w:rsidRPr="00B33A39" w:rsidRDefault="00D400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921" w:history="1">
            <w:r w:rsidR="00B33A39" w:rsidRPr="00B33A39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6. СТАДИИ И ЭТАПЫ РАЗРАБОТКИ</w:t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_Toc4403921 \h </w:instrText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A39" w:rsidRPr="00B33A39" w:rsidRDefault="00D400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922" w:history="1">
            <w:r w:rsidR="00B33A39" w:rsidRPr="00B33A39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8. ПОРЯДОК КОНТРОЛЯ И ПРИЕМКИ</w:t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_Toc4403922 \h </w:instrText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3A39" w:rsidRPr="00B33A39" w:rsidRDefault="00D400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923" w:history="1">
            <w:r w:rsidR="00B33A39" w:rsidRPr="00B33A39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СПИСОК СОКРАЩЕНИЙ</w:t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_Toc4403923 \h </w:instrText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3A39"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33A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684D" w:rsidRDefault="00D40016">
          <w:r w:rsidRPr="00701B8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8684D" w:rsidRDefault="00A8684D" w:rsidP="00A8684D">
      <w:pPr>
        <w:spacing w:before="120" w:after="0" w:line="360" w:lineRule="auto"/>
        <w:jc w:val="center"/>
        <w:rPr>
          <w:lang w:val="en-US"/>
        </w:rPr>
      </w:pPr>
    </w:p>
    <w:p w:rsidR="00A8684D" w:rsidRPr="00231C0E" w:rsidRDefault="00A8684D" w:rsidP="003652E2">
      <w:pPr>
        <w:tabs>
          <w:tab w:val="left" w:pos="5250"/>
        </w:tabs>
        <w:suppressAutoHyphens w:val="0"/>
        <w:spacing w:after="160" w:line="259" w:lineRule="auto"/>
      </w:pPr>
      <w:r>
        <w:rPr>
          <w:lang w:val="en-US"/>
        </w:rPr>
        <w:br w:type="page"/>
      </w:r>
    </w:p>
    <w:p w:rsidR="00A8684D" w:rsidRPr="00074B32" w:rsidRDefault="00A8684D" w:rsidP="00AB5619">
      <w:pPr>
        <w:pStyle w:val="1"/>
      </w:pPr>
      <w:bookmarkStart w:id="0" w:name="_Toc4403916"/>
      <w:r w:rsidRPr="00074B32">
        <w:lastRenderedPageBreak/>
        <w:t>1</w:t>
      </w:r>
      <w:r w:rsidR="006212CA" w:rsidRPr="00074B32">
        <w:t>.</w:t>
      </w:r>
      <w:r w:rsidRPr="00074B32">
        <w:t xml:space="preserve"> ВВЕДЕНИЕ</w:t>
      </w:r>
      <w:bookmarkEnd w:id="0"/>
    </w:p>
    <w:p w:rsidR="00A8684D" w:rsidRDefault="00A8684D" w:rsidP="00074B32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1.1. Наименование НИР</w:t>
      </w:r>
    </w:p>
    <w:p w:rsidR="00A8684D" w:rsidRPr="00074B32" w:rsidRDefault="00A8684D" w:rsidP="00074B32">
      <w:pPr>
        <w:spacing w:after="0"/>
        <w:ind w:firstLine="708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«Разработка и реализация программного обеспечения планирования графика спортивных мероприятий» (</w:t>
      </w:r>
      <w:r w:rsidRPr="00074B32">
        <w:rPr>
          <w:rFonts w:ascii="Times New Roman" w:hAnsi="Times New Roman" w:cs="Times New Roman"/>
          <w:sz w:val="24"/>
          <w:szCs w:val="24"/>
        </w:rPr>
        <w:t>ПО «График»).</w:t>
      </w:r>
    </w:p>
    <w:p w:rsidR="006212CA" w:rsidRDefault="00A8684D" w:rsidP="00074B32">
      <w:pPr>
        <w:pStyle w:val="a9"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1.2. Краткая характеристика области применения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8684D" w:rsidRPr="00074B32" w:rsidRDefault="00A8684D" w:rsidP="00DD79F8">
      <w:pPr>
        <w:tabs>
          <w:tab w:val="left" w:pos="405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 xml:space="preserve">Объектом автоматизации является процесс создания графика спортивных мероприятий. Проблема </w:t>
      </w:r>
      <w:r w:rsidR="006D703B">
        <w:rPr>
          <w:rFonts w:ascii="Times New Roman" w:hAnsi="Times New Roman" w:cs="Times New Roman"/>
          <w:sz w:val="24"/>
          <w:szCs w:val="24"/>
        </w:rPr>
        <w:t>заключается</w:t>
      </w:r>
      <w:r w:rsidRPr="00A8684D">
        <w:rPr>
          <w:rFonts w:ascii="Times New Roman" w:hAnsi="Times New Roman" w:cs="Times New Roman"/>
          <w:sz w:val="24"/>
          <w:szCs w:val="24"/>
        </w:rPr>
        <w:t xml:space="preserve"> в том, что на сегодняшний день этот процесс</w:t>
      </w:r>
      <w:r w:rsidR="006D703B">
        <w:rPr>
          <w:rFonts w:ascii="Times New Roman" w:hAnsi="Times New Roman" w:cs="Times New Roman"/>
          <w:sz w:val="24"/>
          <w:szCs w:val="24"/>
        </w:rPr>
        <w:t>,</w:t>
      </w:r>
      <w:r w:rsidRPr="00A8684D">
        <w:rPr>
          <w:rFonts w:ascii="Times New Roman" w:hAnsi="Times New Roman" w:cs="Times New Roman"/>
          <w:sz w:val="24"/>
          <w:szCs w:val="24"/>
        </w:rPr>
        <w:t xml:space="preserve"> в частности</w:t>
      </w:r>
      <w:r w:rsidR="006D703B">
        <w:rPr>
          <w:rFonts w:ascii="Times New Roman" w:hAnsi="Times New Roman" w:cs="Times New Roman"/>
          <w:sz w:val="24"/>
          <w:szCs w:val="24"/>
        </w:rPr>
        <w:t>,</w:t>
      </w:r>
      <w:r w:rsidRPr="00A8684D">
        <w:rPr>
          <w:rFonts w:ascii="Times New Roman" w:hAnsi="Times New Roman" w:cs="Times New Roman"/>
          <w:sz w:val="24"/>
          <w:szCs w:val="24"/>
        </w:rPr>
        <w:t xml:space="preserve"> в спортивных клубах не является автоматизированным – ручная генерация графика малоэффективна при большом количестве данных. ПО «</w:t>
      </w:r>
      <w:r w:rsidRPr="00A8684D">
        <w:rPr>
          <w:rFonts w:ascii="Times New Roman" w:hAnsi="Times New Roman" w:cs="Times New Roman"/>
          <w:bCs/>
          <w:sz w:val="24"/>
          <w:szCs w:val="24"/>
        </w:rPr>
        <w:t>График</w:t>
      </w:r>
      <w:r w:rsidRPr="00A8684D">
        <w:rPr>
          <w:rFonts w:ascii="Times New Roman" w:hAnsi="Times New Roman" w:cs="Times New Roman"/>
          <w:sz w:val="24"/>
          <w:szCs w:val="24"/>
        </w:rPr>
        <w:t>» должно обеспечивать решение задач составления расписания с учётом требований по всем командам, логистики, мест проведения спортивных мероприятий. ПО «График» должно составлять график спортивных мероприятий в автоматическом режиме.</w:t>
      </w:r>
    </w:p>
    <w:p w:rsidR="00A8684D" w:rsidRPr="00A8684D" w:rsidRDefault="00A8684D" w:rsidP="00AB5619">
      <w:pPr>
        <w:pStyle w:val="1"/>
      </w:pPr>
      <w:bookmarkStart w:id="1" w:name="_Toc4403917"/>
      <w:r w:rsidRPr="00A8684D">
        <w:t>2. ОСНОВАНИЯ ДЛЯ РАЗРАБОТКИ</w:t>
      </w:r>
      <w:bookmarkEnd w:id="1"/>
    </w:p>
    <w:p w:rsidR="00A8684D" w:rsidRPr="00A8684D" w:rsidRDefault="00A8684D" w:rsidP="00DD79F8">
      <w:pPr>
        <w:spacing w:after="0" w:line="360" w:lineRule="auto"/>
        <w:ind w:firstLine="709"/>
        <w:jc w:val="both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Основание для выполнения НИР – спецсеминар (2 семестр) в рамках направления подготовки 09.04.03 «Прикладная информатика» по профилю программы магистратуры: «Прикладная информатика в области принятия решений».</w:t>
      </w:r>
    </w:p>
    <w:p w:rsidR="00A8684D" w:rsidRPr="00A8684D" w:rsidRDefault="00A8684D" w:rsidP="00DD79F8">
      <w:pPr>
        <w:spacing w:after="0" w:line="360" w:lineRule="auto"/>
        <w:ind w:firstLine="709"/>
        <w:jc w:val="both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 xml:space="preserve">Заказчик: Кафедра информатики и автоматизации научных исследований института информационных технологий, математики и механики 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университет им. Н.И. Лобачевского». </w:t>
      </w:r>
    </w:p>
    <w:p w:rsidR="00074B32" w:rsidRDefault="00A8684D" w:rsidP="00DD79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Исполнитель: группа магистрантов 1 года обучения:</w:t>
      </w:r>
    </w:p>
    <w:p w:rsidR="00074B32" w:rsidRDefault="00074B32" w:rsidP="00DD79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Живчикова Юлия (лидер команды)</w:t>
      </w:r>
    </w:p>
    <w:p w:rsidR="00952F42" w:rsidRPr="00A8684D" w:rsidRDefault="00952F42" w:rsidP="00DD79F8">
      <w:pPr>
        <w:spacing w:after="0" w:line="360" w:lineRule="auto"/>
        <w:ind w:firstLine="709"/>
        <w:jc w:val="both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Алабин Антон</w:t>
      </w:r>
    </w:p>
    <w:p w:rsidR="00A8684D" w:rsidRDefault="00A8684D" w:rsidP="00DD79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Поляков Максим</w:t>
      </w:r>
    </w:p>
    <w:p w:rsidR="00E312A8" w:rsidRPr="00A8684D" w:rsidRDefault="00E312A8" w:rsidP="00DD79F8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Терехов Илья</w:t>
      </w:r>
    </w:p>
    <w:p w:rsidR="00A8684D" w:rsidRPr="00A8684D" w:rsidRDefault="00A8684D" w:rsidP="00DD79F8">
      <w:pPr>
        <w:spacing w:after="0" w:line="360" w:lineRule="auto"/>
        <w:ind w:firstLine="709"/>
        <w:jc w:val="both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Тюрин Дмитрий</w:t>
      </w:r>
    </w:p>
    <w:p w:rsidR="006212CA" w:rsidRDefault="00A8684D" w:rsidP="00DD79F8">
      <w:pPr>
        <w:spacing w:after="0" w:line="360" w:lineRule="auto"/>
        <w:ind w:firstLine="709"/>
        <w:jc w:val="both"/>
      </w:pPr>
      <w:r w:rsidRPr="00A8684D">
        <w:rPr>
          <w:rFonts w:ascii="Times New Roman" w:hAnsi="Times New Roman" w:cs="Times New Roman"/>
          <w:sz w:val="24"/>
          <w:szCs w:val="24"/>
        </w:rPr>
        <w:t>Начало разработки – с начала 2-го семестра обучения согласно учебно</w:t>
      </w:r>
      <w:r w:rsidR="00074B32">
        <w:rPr>
          <w:rFonts w:ascii="Times New Roman" w:hAnsi="Times New Roman" w:cs="Times New Roman"/>
          <w:sz w:val="24"/>
          <w:szCs w:val="24"/>
        </w:rPr>
        <w:t>му плану</w:t>
      </w:r>
      <w:r w:rsidRPr="00A8684D">
        <w:rPr>
          <w:rFonts w:ascii="Times New Roman" w:hAnsi="Times New Roman" w:cs="Times New Roman"/>
          <w:sz w:val="24"/>
          <w:szCs w:val="24"/>
        </w:rPr>
        <w:t xml:space="preserve"> по программе магистратуры 09.04.03.</w:t>
      </w:r>
    </w:p>
    <w:p w:rsidR="00A8684D" w:rsidRPr="00AB5619" w:rsidRDefault="00A8684D" w:rsidP="00AB5619">
      <w:pPr>
        <w:pStyle w:val="1"/>
      </w:pPr>
      <w:bookmarkStart w:id="2" w:name="_Toc4403918"/>
      <w:r w:rsidRPr="00AB5619">
        <w:t>3. НАЗНАЧЕНИЕ РАЗРАБОТКИ</w:t>
      </w:r>
      <w:bookmarkEnd w:id="2"/>
    </w:p>
    <w:p w:rsidR="006212CA" w:rsidRPr="007F04DE" w:rsidRDefault="00A8684D" w:rsidP="00074B32">
      <w:pPr>
        <w:pStyle w:val="12"/>
        <w:widowControl w:val="0"/>
        <w:rPr>
          <w:szCs w:val="24"/>
        </w:rPr>
      </w:pPr>
      <w:r w:rsidRPr="00A8684D">
        <w:rPr>
          <w:szCs w:val="24"/>
        </w:rPr>
        <w:t>ПО «График» предназначен для автоматического составления расписания мероприятий спортивного клуба.</w:t>
      </w:r>
    </w:p>
    <w:p w:rsidR="006212CA" w:rsidRPr="006212CA" w:rsidRDefault="006212CA" w:rsidP="00AB5619">
      <w:pPr>
        <w:pStyle w:val="1"/>
      </w:pPr>
      <w:bookmarkStart w:id="3" w:name="_Toc4403919"/>
      <w:r w:rsidRPr="006212CA">
        <w:lastRenderedPageBreak/>
        <w:t>4. ТРЕБОВАНИЯ К ПРОГРАММНОМУ ИЗДЕЛИЮ</w:t>
      </w:r>
      <w:bookmarkEnd w:id="3"/>
    </w:p>
    <w:p w:rsidR="009E0325" w:rsidRPr="00074B32" w:rsidRDefault="00B70BF2" w:rsidP="00074B3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="009E0325" w:rsidRPr="00074B32">
        <w:rPr>
          <w:rFonts w:ascii="Times New Roman" w:hAnsi="Times New Roman" w:cs="Times New Roman"/>
          <w:sz w:val="24"/>
          <w:szCs w:val="24"/>
        </w:rPr>
        <w:t xml:space="preserve"> Требования к функциональным характеристикам</w:t>
      </w:r>
    </w:p>
    <w:p w:rsidR="009E0325" w:rsidRPr="00074B32" w:rsidRDefault="009E0325" w:rsidP="00074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B32">
        <w:rPr>
          <w:rFonts w:ascii="Times New Roman" w:hAnsi="Times New Roman" w:cs="Times New Roman"/>
          <w:sz w:val="24"/>
          <w:szCs w:val="24"/>
        </w:rPr>
        <w:t>4.1.1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Система должна осуществлять ч</w:t>
      </w:r>
      <w:r w:rsidR="00F23A0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тение исходных данных (п. 4.3.1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ТЗ) в виде файла заданного формата. Структура и представление файла будет разработана в процессе выполнения проекта (ПЗ 1).</w:t>
      </w:r>
    </w:p>
    <w:p w:rsidR="009E0325" w:rsidRPr="00074B32" w:rsidRDefault="009E0325" w:rsidP="00074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B32">
        <w:rPr>
          <w:rFonts w:ascii="Times New Roman" w:hAnsi="Times New Roman" w:cs="Times New Roman"/>
          <w:sz w:val="24"/>
          <w:szCs w:val="24"/>
        </w:rPr>
        <w:t>4.1.2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Система должна осуществлять проверку исходных данных на соответ</w:t>
      </w:r>
      <w:r w:rsidR="001848D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ствие формату, на 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полноту и непротиворечивость исходной информации. Проверяемые требования и правила будут разработаны в процессе выполнения проекта (ПЗ </w:t>
      </w:r>
      <w:r w:rsidR="007E57C5"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9E0325" w:rsidRPr="00074B32" w:rsidRDefault="009E0325" w:rsidP="00074B3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074B32">
        <w:rPr>
          <w:rFonts w:ascii="Times New Roman" w:hAnsi="Times New Roman" w:cs="Times New Roman"/>
          <w:sz w:val="24"/>
          <w:szCs w:val="24"/>
        </w:rPr>
        <w:t>4.1.3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Система должна получать на вход корректную полную информацию и строить график спортивных мероприятий чемпионата (</w:t>
      </w:r>
      <w:r w:rsidR="00F23A08">
        <w:rPr>
          <w:rFonts w:ascii="Times New Roman" w:hAnsi="Times New Roman" w:cs="Times New Roman"/>
          <w:sz w:val="24"/>
          <w:szCs w:val="24"/>
          <w:lang w:eastAsia="ru-RU"/>
        </w:rPr>
        <w:t>п. 4.3.2</w:t>
      </w:r>
      <w:r w:rsidRPr="00074B32">
        <w:rPr>
          <w:rFonts w:ascii="Times New Roman" w:hAnsi="Times New Roman" w:cs="Times New Roman"/>
          <w:sz w:val="24"/>
          <w:szCs w:val="24"/>
          <w:lang w:eastAsia="ru-RU"/>
        </w:rPr>
        <w:t xml:space="preserve"> ТЗ выходная информация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</w:p>
    <w:p w:rsidR="009E0325" w:rsidRPr="00074B32" w:rsidRDefault="00B70BF2" w:rsidP="00074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4.1.4</w:t>
      </w:r>
      <w:r w:rsidR="009E0325"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Система должна предоставлять возможность выбора алгоритм</w:t>
      </w:r>
      <w:r w:rsidR="001848D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</w:t>
      </w:r>
      <w:r w:rsidR="009E0325"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построения матчей. Система реализует не более </w:t>
      </w:r>
      <w:r w:rsidR="005861E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4</w:t>
      </w:r>
      <w:r w:rsidR="009E0325"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алгоритмов построения графика матчей (ПЗ </w:t>
      </w:r>
      <w:r w:rsidR="007E57C5"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3</w:t>
      </w:r>
      <w:r w:rsidR="009E0325"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B70BF2" w:rsidRPr="00074B32" w:rsidRDefault="009E0325" w:rsidP="00B70B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074B32">
        <w:rPr>
          <w:rFonts w:ascii="Times New Roman" w:hAnsi="Times New Roman" w:cs="Times New Roman"/>
          <w:sz w:val="24"/>
          <w:szCs w:val="24"/>
        </w:rPr>
        <w:t>4.1.5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Система должна генерировать протокол работы в виде текстового файла</w:t>
      </w:r>
      <w:r w:rsidR="00B70BF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F23A08">
        <w:rPr>
          <w:rFonts w:ascii="Times New Roman" w:hAnsi="Times New Roman" w:cs="Times New Roman"/>
          <w:sz w:val="24"/>
          <w:szCs w:val="24"/>
          <w:lang w:eastAsia="ru-RU"/>
        </w:rPr>
        <w:t>п. 4.3.2</w:t>
      </w:r>
      <w:r w:rsidR="00B70BF2" w:rsidRPr="00074B32">
        <w:rPr>
          <w:rFonts w:ascii="Times New Roman" w:hAnsi="Times New Roman" w:cs="Times New Roman"/>
          <w:sz w:val="24"/>
          <w:szCs w:val="24"/>
          <w:lang w:eastAsia="ru-RU"/>
        </w:rPr>
        <w:t xml:space="preserve"> ТЗ выходная информация</w:t>
      </w:r>
      <w:r w:rsidR="00B70BF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9E0325" w:rsidRPr="00074B32" w:rsidRDefault="009E0325" w:rsidP="00074B3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074B32">
        <w:rPr>
          <w:rFonts w:ascii="Times New Roman" w:hAnsi="Times New Roman" w:cs="Times New Roman"/>
          <w:sz w:val="24"/>
          <w:szCs w:val="24"/>
        </w:rPr>
        <w:t>4.1.6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Система должна содержать компонент</w:t>
      </w:r>
      <w:r w:rsidR="007F04DE"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(инфраструктура тестирования)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, обеспечивающий тестирование и сбор статистики по разным алгоритмам и режимам работы. Требования к данной систем</w:t>
      </w:r>
      <w:r w:rsidR="007F04DE"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будут уточнены в процессе выполнения проекта (ПЗ </w:t>
      </w:r>
      <w:r w:rsidR="007E57C5"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190044" w:rsidRPr="00074B32" w:rsidRDefault="00B70BF2" w:rsidP="00A14EA3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="00190044" w:rsidRPr="00A14EA3">
        <w:rPr>
          <w:rFonts w:ascii="Times New Roman" w:hAnsi="Times New Roman" w:cs="Times New Roman"/>
          <w:sz w:val="24"/>
          <w:szCs w:val="24"/>
        </w:rPr>
        <w:t xml:space="preserve"> Нефункциональные требования</w:t>
      </w:r>
    </w:p>
    <w:p w:rsidR="00190044" w:rsidRPr="00A14EA3" w:rsidRDefault="00190044" w:rsidP="00A14E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4EA3">
        <w:rPr>
          <w:rFonts w:ascii="Times New Roman" w:hAnsi="Times New Roman" w:cs="Times New Roman"/>
          <w:sz w:val="24"/>
          <w:szCs w:val="24"/>
        </w:rPr>
        <w:t xml:space="preserve">Система предполагает расчёт календаря матчей не более чем для 100 команд единовременно. Время проведения расчёта для 100 команд не должно превышать </w:t>
      </w:r>
      <w:r w:rsidR="00F23A08">
        <w:rPr>
          <w:rFonts w:ascii="Times New Roman" w:hAnsi="Times New Roman" w:cs="Times New Roman"/>
          <w:sz w:val="24"/>
          <w:szCs w:val="24"/>
        </w:rPr>
        <w:t>30</w:t>
      </w:r>
      <w:r w:rsidRPr="00A14EA3">
        <w:rPr>
          <w:rFonts w:ascii="Times New Roman" w:hAnsi="Times New Roman" w:cs="Times New Roman"/>
          <w:sz w:val="24"/>
          <w:szCs w:val="24"/>
        </w:rPr>
        <w:t xml:space="preserve"> минут.</w:t>
      </w:r>
    </w:p>
    <w:p w:rsidR="00190044" w:rsidRPr="00190044" w:rsidRDefault="00B70BF2" w:rsidP="00A14EA3">
      <w:pPr>
        <w:pStyle w:val="12"/>
        <w:widowControl w:val="0"/>
        <w:spacing w:before="120" w:after="120"/>
        <w:ind w:firstLine="709"/>
        <w:rPr>
          <w:szCs w:val="24"/>
        </w:rPr>
      </w:pPr>
      <w:r>
        <w:rPr>
          <w:szCs w:val="24"/>
        </w:rPr>
        <w:t xml:space="preserve">4.3 </w:t>
      </w:r>
      <w:r w:rsidR="00190044" w:rsidRPr="00190044">
        <w:rPr>
          <w:szCs w:val="24"/>
        </w:rPr>
        <w:t>Требования к входным</w:t>
      </w:r>
      <w:r w:rsidR="00FE1BB6">
        <w:rPr>
          <w:szCs w:val="24"/>
        </w:rPr>
        <w:t xml:space="preserve"> и </w:t>
      </w:r>
      <w:r w:rsidR="009E0C6E">
        <w:rPr>
          <w:szCs w:val="24"/>
        </w:rPr>
        <w:t>в</w:t>
      </w:r>
      <w:r w:rsidR="00190044" w:rsidRPr="00190044">
        <w:rPr>
          <w:szCs w:val="24"/>
        </w:rPr>
        <w:t>ыходным данным</w:t>
      </w:r>
    </w:p>
    <w:p w:rsidR="00190044" w:rsidRPr="00190044" w:rsidRDefault="00B70BF2" w:rsidP="00A14EA3">
      <w:pPr>
        <w:pStyle w:val="12"/>
        <w:widowControl w:val="0"/>
        <w:ind w:firstLine="709"/>
        <w:rPr>
          <w:szCs w:val="24"/>
        </w:rPr>
      </w:pPr>
      <w:r>
        <w:rPr>
          <w:szCs w:val="24"/>
        </w:rPr>
        <w:t>4.3.1</w:t>
      </w:r>
      <w:r w:rsidR="00190044" w:rsidRPr="00190044">
        <w:rPr>
          <w:szCs w:val="24"/>
        </w:rPr>
        <w:t xml:space="preserve"> Входные данные должны содержать следующую информацию:</w:t>
      </w:r>
    </w:p>
    <w:p w:rsidR="00190044" w:rsidRPr="009E0C6E" w:rsidRDefault="009E0C6E" w:rsidP="002A55B2">
      <w:pPr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</w:t>
      </w:r>
      <w:r w:rsidR="00190044"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исок команд.</w:t>
      </w:r>
      <w:r w:rsidR="00190044"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</w:t>
      </w:r>
      <w:r w:rsidR="00190044"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ля каждой команды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должны быть указаны</w:t>
      </w:r>
      <w:r w:rsidR="00190044"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190044" w:rsidRPr="00190044" w:rsidRDefault="009E0C6E" w:rsidP="002A55B2">
      <w:pPr>
        <w:numPr>
          <w:ilvl w:val="1"/>
          <w:numId w:val="15"/>
        </w:numPr>
        <w:tabs>
          <w:tab w:val="clear" w:pos="1080"/>
        </w:tabs>
        <w:spacing w:after="0" w:line="360" w:lineRule="auto"/>
        <w:ind w:left="1560" w:hanging="425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название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190044" w:rsidRPr="00190044" w:rsidRDefault="009E0C6E" w:rsidP="002A55B2">
      <w:pPr>
        <w:numPr>
          <w:ilvl w:val="1"/>
          <w:numId w:val="15"/>
        </w:numPr>
        <w:tabs>
          <w:tab w:val="clear" w:pos="1080"/>
        </w:tabs>
        <w:spacing w:after="0" w:line="360" w:lineRule="auto"/>
        <w:ind w:left="1560" w:hanging="425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список нежелательных дней для игр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190044" w:rsidRPr="00190044" w:rsidRDefault="009E0C6E" w:rsidP="002A55B2">
      <w:pPr>
        <w:numPr>
          <w:ilvl w:val="1"/>
          <w:numId w:val="15"/>
        </w:numPr>
        <w:tabs>
          <w:tab w:val="clear" w:pos="1080"/>
        </w:tabs>
        <w:spacing w:after="0" w:line="360" w:lineRule="auto"/>
        <w:ind w:left="1560" w:hanging="425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бинарный признак лидирующей команды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190044" w:rsidRPr="009E0C6E" w:rsidRDefault="009E0C6E" w:rsidP="002A55B2">
      <w:pPr>
        <w:numPr>
          <w:ilvl w:val="0"/>
          <w:numId w:val="14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м</w:t>
      </w:r>
      <w:r w:rsidR="00190044"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ножество дат и временных слотов возможного проведения игр. Под временным слотом понимается число от 0 до </w:t>
      </w:r>
      <w:r w:rsidR="00AA4FDA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190044"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Каждое число соответствует фикси</w:t>
      </w:r>
      <w:r w:rsidR="005861E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рованному суточному интервалу.</w:t>
      </w:r>
      <w:r w:rsidR="00AA4FD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Число </w:t>
      </w:r>
      <w:r w:rsidR="00AA4FDA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AA4FD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определяется максимальным возможным числом игр в день.</w:t>
      </w:r>
    </w:p>
    <w:p w:rsidR="00AA4FDA" w:rsidRDefault="00B70BF2" w:rsidP="00A14EA3">
      <w:pPr>
        <w:pStyle w:val="12"/>
        <w:widowControl w:val="0"/>
        <w:ind w:firstLine="709"/>
        <w:rPr>
          <w:szCs w:val="24"/>
        </w:rPr>
      </w:pPr>
      <w:r>
        <w:rPr>
          <w:szCs w:val="24"/>
        </w:rPr>
        <w:t xml:space="preserve"> 4.3.2</w:t>
      </w:r>
      <w:r w:rsidR="00190044" w:rsidRPr="00190044">
        <w:rPr>
          <w:szCs w:val="24"/>
        </w:rPr>
        <w:t xml:space="preserve"> Выходные данные должны содержать следующую информацию:</w:t>
      </w:r>
    </w:p>
    <w:p w:rsidR="00190044" w:rsidRDefault="00190044" w:rsidP="00A14EA3">
      <w:pPr>
        <w:pStyle w:val="12"/>
        <w:widowControl w:val="0"/>
        <w:ind w:firstLine="709"/>
        <w:rPr>
          <w:szCs w:val="24"/>
        </w:rPr>
      </w:pPr>
      <w:r>
        <w:rPr>
          <w:szCs w:val="24"/>
          <w:lang w:val="en-US"/>
        </w:rPr>
        <w:lastRenderedPageBreak/>
        <w:t>HTML</w:t>
      </w:r>
      <w:r w:rsidRPr="007F04DE">
        <w:rPr>
          <w:szCs w:val="24"/>
        </w:rPr>
        <w:t xml:space="preserve"> </w:t>
      </w:r>
      <w:r>
        <w:rPr>
          <w:szCs w:val="24"/>
        </w:rPr>
        <w:t>документ</w:t>
      </w:r>
      <w:r w:rsidR="008D5D8B" w:rsidRPr="008D5D8B">
        <w:rPr>
          <w:szCs w:val="24"/>
        </w:rPr>
        <w:t>,</w:t>
      </w:r>
      <w:r>
        <w:rPr>
          <w:szCs w:val="24"/>
        </w:rPr>
        <w:t xml:space="preserve"> содержащий следующую информацию:</w:t>
      </w:r>
    </w:p>
    <w:p w:rsidR="00190044" w:rsidRPr="005861E4" w:rsidRDefault="00B70BF2" w:rsidP="002A55B2">
      <w:pPr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</w:t>
      </w:r>
      <w:r w:rsidR="00190044" w:rsidRPr="005861E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асписание матчей в виде таблицы</w:t>
      </w:r>
      <w:r w:rsidR="007F04DE" w:rsidRPr="005861E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, в которой строки</w:t>
      </w:r>
      <w:r w:rsidR="004D7209" w:rsidRPr="005861E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/</w:t>
      </w:r>
      <w:r w:rsidR="007F04DE" w:rsidRPr="005861E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столбцы со</w:t>
      </w:r>
      <w:r w:rsidR="0093337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ответству</w:t>
      </w:r>
      <w:r w:rsidR="007F04DE" w:rsidRPr="005861E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ют  </w:t>
      </w:r>
      <w:r w:rsidR="00190044" w:rsidRPr="005861E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04DE" w:rsidRPr="005861E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командам, а в каждой ячейке (кроме диагональных ячеек) содержится дата и временной слот игры команды строки с командой столбца.</w:t>
      </w:r>
    </w:p>
    <w:p w:rsidR="00AA4FDA" w:rsidRPr="00AA4FDA" w:rsidRDefault="00AA4FDA" w:rsidP="002A55B2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Протокол работы системы в виде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-файла, содержащий:</w:t>
      </w:r>
    </w:p>
    <w:p w:rsidR="00B70BF2" w:rsidRPr="00074B32" w:rsidRDefault="00B70BF2" w:rsidP="002A55B2">
      <w:pPr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результат проверки исходных данных;</w:t>
      </w:r>
    </w:p>
    <w:p w:rsidR="00AB7274" w:rsidRPr="005861E4" w:rsidRDefault="00AB7274" w:rsidP="002A55B2">
      <w:pPr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5861E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анные о стратегии (алгоритме), использованной при построении расписания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B70BF2" w:rsidRPr="00B70BF2" w:rsidRDefault="00B70BF2" w:rsidP="002A55B2">
      <w:pPr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0BF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результат работы алгоритма;</w:t>
      </w:r>
    </w:p>
    <w:p w:rsidR="0035274C" w:rsidRPr="005861E4" w:rsidRDefault="00B70BF2" w:rsidP="002A55B2">
      <w:pPr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 случае получения результа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та – ч</w:t>
      </w:r>
      <w:r w:rsidR="007F04DE" w:rsidRPr="005861E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исленные значения метрик, включая нарушения ограничений</w:t>
      </w:r>
      <w:r w:rsidR="004D7209" w:rsidRPr="005861E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/</w:t>
      </w:r>
      <w:r w:rsidR="007F04DE" w:rsidRPr="005861E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требований команд. Детальный перечень и описание метрик буд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</w:t>
      </w:r>
      <w:r w:rsidR="007F04DE" w:rsidRPr="005861E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 уточнен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ы</w:t>
      </w:r>
      <w:r w:rsidR="007F04DE" w:rsidRPr="005861E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в процессе разработки (ПЗ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4</w:t>
      </w:r>
      <w:r w:rsidR="007F04DE" w:rsidRPr="005861E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190044" w:rsidRPr="00190044" w:rsidRDefault="00190044" w:rsidP="00AB727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>4.</w:t>
      </w:r>
      <w:r w:rsidR="005861E4">
        <w:rPr>
          <w:rFonts w:ascii="Times New Roman" w:hAnsi="Times New Roman" w:cs="Times New Roman"/>
          <w:sz w:val="24"/>
          <w:szCs w:val="24"/>
        </w:rPr>
        <w:t>4</w:t>
      </w:r>
      <w:r w:rsidRPr="00190044">
        <w:rPr>
          <w:rFonts w:ascii="Times New Roman" w:hAnsi="Times New Roman" w:cs="Times New Roman"/>
          <w:sz w:val="24"/>
          <w:szCs w:val="24"/>
        </w:rPr>
        <w:t xml:space="preserve"> Требования к разрабатываемому ПО и его состав</w:t>
      </w:r>
    </w:p>
    <w:p w:rsidR="00190044" w:rsidRPr="00190044" w:rsidRDefault="00190044" w:rsidP="00A14EA3">
      <w:pPr>
        <w:pStyle w:val="12"/>
        <w:widowControl w:val="0"/>
        <w:ind w:firstLine="709"/>
        <w:rPr>
          <w:szCs w:val="24"/>
        </w:rPr>
      </w:pPr>
      <w:r w:rsidRPr="00190044">
        <w:rPr>
          <w:szCs w:val="24"/>
        </w:rPr>
        <w:t>ПО « График» должно иметь следующий состав:</w:t>
      </w:r>
    </w:p>
    <w:p w:rsidR="00190044" w:rsidRPr="00A14EA3" w:rsidRDefault="00C35368" w:rsidP="002A55B2">
      <w:pPr>
        <w:pStyle w:val="12"/>
        <w:widowControl w:val="0"/>
        <w:numPr>
          <w:ilvl w:val="0"/>
          <w:numId w:val="18"/>
        </w:numPr>
        <w:ind w:left="1134" w:hanging="425"/>
        <w:rPr>
          <w:szCs w:val="24"/>
        </w:rPr>
      </w:pPr>
      <w:r>
        <w:rPr>
          <w:szCs w:val="24"/>
        </w:rPr>
        <w:t>и</w:t>
      </w:r>
      <w:r w:rsidR="00190044" w:rsidRPr="00A14EA3">
        <w:rPr>
          <w:szCs w:val="24"/>
        </w:rPr>
        <w:t xml:space="preserve">сходные коды </w:t>
      </w:r>
      <w:r w:rsidR="00E03883">
        <w:rPr>
          <w:szCs w:val="24"/>
        </w:rPr>
        <w:t>ПО «График» и исполняемые файлы;</w:t>
      </w:r>
    </w:p>
    <w:p w:rsidR="00190044" w:rsidRPr="00A14EA3" w:rsidRDefault="00C35368" w:rsidP="002A55B2">
      <w:pPr>
        <w:pStyle w:val="12"/>
        <w:widowControl w:val="0"/>
        <w:numPr>
          <w:ilvl w:val="0"/>
          <w:numId w:val="18"/>
        </w:numPr>
        <w:ind w:left="1134" w:hanging="425"/>
        <w:rPr>
          <w:szCs w:val="24"/>
        </w:rPr>
      </w:pPr>
      <w:r>
        <w:rPr>
          <w:szCs w:val="24"/>
        </w:rPr>
        <w:t>т</w:t>
      </w:r>
      <w:r w:rsidR="00190044" w:rsidRPr="00A14EA3">
        <w:rPr>
          <w:szCs w:val="24"/>
        </w:rPr>
        <w:t xml:space="preserve">естовый базис (цифровой </w:t>
      </w:r>
      <w:r w:rsidR="007F04DE" w:rsidRPr="00A14EA3">
        <w:rPr>
          <w:szCs w:val="24"/>
        </w:rPr>
        <w:t>архив</w:t>
      </w:r>
      <w:r w:rsidR="00190044" w:rsidRPr="00A14EA3">
        <w:rPr>
          <w:szCs w:val="24"/>
        </w:rPr>
        <w:t>) с описанием (</w:t>
      </w:r>
      <w:r w:rsidR="00190044" w:rsidRPr="00A14EA3">
        <w:rPr>
          <w:szCs w:val="24"/>
          <w:lang w:val="en-US"/>
        </w:rPr>
        <w:t>pdf</w:t>
      </w:r>
      <w:r w:rsidR="00E03883">
        <w:rPr>
          <w:szCs w:val="24"/>
        </w:rPr>
        <w:t>-файл);</w:t>
      </w:r>
    </w:p>
    <w:p w:rsidR="00190044" w:rsidRDefault="00C35368" w:rsidP="002A55B2">
      <w:pPr>
        <w:pStyle w:val="12"/>
        <w:widowControl w:val="0"/>
        <w:numPr>
          <w:ilvl w:val="0"/>
          <w:numId w:val="18"/>
        </w:numPr>
        <w:ind w:left="1134" w:hanging="425"/>
        <w:rPr>
          <w:szCs w:val="24"/>
        </w:rPr>
      </w:pPr>
      <w:r>
        <w:rPr>
          <w:szCs w:val="24"/>
        </w:rPr>
        <w:t>п</w:t>
      </w:r>
      <w:r w:rsidR="00E03883">
        <w:rPr>
          <w:szCs w:val="24"/>
        </w:rPr>
        <w:t>рограммная документация (согласно п.</w:t>
      </w:r>
      <w:fldSimple w:instr=" REF _Ref3893768 \h  \* MERGEFORMAT ">
        <w:r w:rsidR="00E03883" w:rsidRPr="00E03883">
          <w:t>5</w:t>
        </w:r>
      </w:fldSimple>
      <w:r w:rsidR="005861E4">
        <w:t>.1</w:t>
      </w:r>
      <w:r w:rsidR="00AB7274">
        <w:t xml:space="preserve"> ТЗ</w:t>
      </w:r>
      <w:r w:rsidR="00705B36">
        <w:rPr>
          <w:szCs w:val="24"/>
        </w:rPr>
        <w:t>);</w:t>
      </w:r>
      <w:r w:rsidR="00E03883">
        <w:rPr>
          <w:szCs w:val="24"/>
        </w:rPr>
        <w:t xml:space="preserve"> </w:t>
      </w:r>
    </w:p>
    <w:p w:rsidR="005861E4" w:rsidRDefault="00C35368" w:rsidP="002A55B2">
      <w:pPr>
        <w:pStyle w:val="12"/>
        <w:widowControl w:val="0"/>
        <w:numPr>
          <w:ilvl w:val="0"/>
          <w:numId w:val="18"/>
        </w:numPr>
        <w:ind w:left="1134" w:hanging="425"/>
        <w:rPr>
          <w:szCs w:val="24"/>
        </w:rPr>
      </w:pPr>
      <w:r>
        <w:rPr>
          <w:szCs w:val="24"/>
        </w:rPr>
        <w:t>п</w:t>
      </w:r>
      <w:r w:rsidR="005861E4">
        <w:rPr>
          <w:szCs w:val="24"/>
        </w:rPr>
        <w:t>ояснительные записки (согласно п.5.3</w:t>
      </w:r>
      <w:r w:rsidR="00AB7274">
        <w:rPr>
          <w:szCs w:val="24"/>
        </w:rPr>
        <w:t xml:space="preserve"> ТЗ</w:t>
      </w:r>
      <w:r w:rsidR="005861E4">
        <w:rPr>
          <w:szCs w:val="24"/>
        </w:rPr>
        <w:t>);</w:t>
      </w:r>
    </w:p>
    <w:p w:rsidR="00705B36" w:rsidRPr="00A14EA3" w:rsidRDefault="00C35368" w:rsidP="002A55B2">
      <w:pPr>
        <w:pStyle w:val="12"/>
        <w:widowControl w:val="0"/>
        <w:numPr>
          <w:ilvl w:val="0"/>
          <w:numId w:val="18"/>
        </w:numPr>
        <w:ind w:left="1134" w:hanging="425"/>
        <w:rPr>
          <w:szCs w:val="24"/>
        </w:rPr>
      </w:pPr>
      <w:r>
        <w:rPr>
          <w:szCs w:val="24"/>
        </w:rPr>
        <w:t>о</w:t>
      </w:r>
      <w:r w:rsidR="00705B36">
        <w:rPr>
          <w:szCs w:val="24"/>
        </w:rPr>
        <w:t>тчет по НИР.</w:t>
      </w:r>
    </w:p>
    <w:p w:rsidR="00190044" w:rsidRPr="00190044" w:rsidRDefault="00190044" w:rsidP="00A14EA3">
      <w:pPr>
        <w:tabs>
          <w:tab w:val="left" w:pos="900"/>
          <w:tab w:val="left" w:pos="1080"/>
          <w:tab w:val="left" w:pos="3285"/>
        </w:tabs>
        <w:spacing w:before="120" w:after="120" w:line="360" w:lineRule="auto"/>
        <w:ind w:right="23" w:firstLine="709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>4.</w:t>
      </w:r>
      <w:r w:rsidR="005861E4">
        <w:rPr>
          <w:rFonts w:ascii="Times New Roman" w:hAnsi="Times New Roman" w:cs="Times New Roman"/>
          <w:sz w:val="24"/>
          <w:szCs w:val="24"/>
        </w:rPr>
        <w:t>5</w:t>
      </w:r>
      <w:r w:rsidRPr="00190044">
        <w:rPr>
          <w:rFonts w:ascii="Times New Roman" w:hAnsi="Times New Roman" w:cs="Times New Roman"/>
          <w:sz w:val="24"/>
          <w:szCs w:val="24"/>
        </w:rPr>
        <w:t xml:space="preserve"> Требования к надежности программного обеспечения</w:t>
      </w:r>
    </w:p>
    <w:p w:rsidR="00190044" w:rsidRPr="00190044" w:rsidRDefault="00190044" w:rsidP="00A14EA3">
      <w:pPr>
        <w:tabs>
          <w:tab w:val="left" w:pos="3825"/>
        </w:tabs>
        <w:spacing w:after="0" w:line="360" w:lineRule="auto"/>
        <w:ind w:right="23" w:firstLine="709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 xml:space="preserve">Требования к надежности ПО </w:t>
      </w:r>
      <w:r w:rsidRPr="00A14EA3">
        <w:rPr>
          <w:rFonts w:ascii="Times New Roman" w:hAnsi="Times New Roman" w:cs="Times New Roman"/>
          <w:sz w:val="24"/>
          <w:szCs w:val="24"/>
        </w:rPr>
        <w:t>«График» не предъявляются</w:t>
      </w:r>
      <w:r w:rsidRPr="00190044">
        <w:rPr>
          <w:rFonts w:ascii="Times New Roman" w:hAnsi="Times New Roman" w:cs="Times New Roman"/>
          <w:sz w:val="24"/>
          <w:szCs w:val="24"/>
        </w:rPr>
        <w:t>.</w:t>
      </w:r>
    </w:p>
    <w:p w:rsidR="00190044" w:rsidRPr="00190044" w:rsidRDefault="00190044" w:rsidP="00A14EA3">
      <w:pPr>
        <w:tabs>
          <w:tab w:val="left" w:pos="900"/>
          <w:tab w:val="left" w:pos="3555"/>
          <w:tab w:val="left" w:pos="4215"/>
        </w:tabs>
        <w:spacing w:before="120" w:after="120" w:line="360" w:lineRule="auto"/>
        <w:ind w:firstLine="709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>4.</w:t>
      </w:r>
      <w:r w:rsidR="005861E4">
        <w:rPr>
          <w:rFonts w:ascii="Times New Roman" w:hAnsi="Times New Roman" w:cs="Times New Roman"/>
          <w:sz w:val="24"/>
          <w:szCs w:val="24"/>
        </w:rPr>
        <w:t>6</w:t>
      </w:r>
      <w:r w:rsidRPr="00190044">
        <w:rPr>
          <w:rFonts w:ascii="Times New Roman" w:hAnsi="Times New Roman" w:cs="Times New Roman"/>
          <w:sz w:val="24"/>
          <w:szCs w:val="24"/>
        </w:rPr>
        <w:t xml:space="preserve"> Условия эксплуатации</w:t>
      </w:r>
    </w:p>
    <w:p w:rsidR="00190044" w:rsidRPr="00190044" w:rsidRDefault="00190044" w:rsidP="00A14EA3">
      <w:pPr>
        <w:tabs>
          <w:tab w:val="left" w:pos="709"/>
        </w:tabs>
        <w:spacing w:after="0" w:line="360" w:lineRule="auto"/>
        <w:ind w:firstLine="709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 xml:space="preserve">Условия эксплуатации ПО </w:t>
      </w:r>
      <w:r w:rsidRPr="00A14EA3">
        <w:rPr>
          <w:rFonts w:ascii="Times New Roman" w:hAnsi="Times New Roman" w:cs="Times New Roman"/>
          <w:sz w:val="24"/>
          <w:szCs w:val="24"/>
        </w:rPr>
        <w:t>«График»</w:t>
      </w:r>
      <w:r w:rsidRPr="00190044">
        <w:rPr>
          <w:rFonts w:ascii="Times New Roman" w:hAnsi="Times New Roman" w:cs="Times New Roman"/>
          <w:sz w:val="24"/>
          <w:szCs w:val="24"/>
        </w:rPr>
        <w:t xml:space="preserve"> должны соответствовать условиям эксплуатации вычислительной техники, на которой будет установлено программное обеспечение.</w:t>
      </w:r>
    </w:p>
    <w:p w:rsidR="00190044" w:rsidRPr="00190044" w:rsidRDefault="00190044" w:rsidP="00A14EA3">
      <w:pPr>
        <w:tabs>
          <w:tab w:val="left" w:pos="709"/>
        </w:tabs>
        <w:spacing w:before="120" w:after="120" w:line="360" w:lineRule="auto"/>
        <w:ind w:firstLine="709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>4.</w:t>
      </w:r>
      <w:r w:rsidR="005861E4">
        <w:rPr>
          <w:rFonts w:ascii="Times New Roman" w:hAnsi="Times New Roman" w:cs="Times New Roman"/>
          <w:sz w:val="24"/>
          <w:szCs w:val="24"/>
        </w:rPr>
        <w:t>7</w:t>
      </w:r>
      <w:r w:rsidRPr="00190044">
        <w:rPr>
          <w:rFonts w:ascii="Times New Roman" w:hAnsi="Times New Roman" w:cs="Times New Roman"/>
          <w:sz w:val="24"/>
          <w:szCs w:val="24"/>
        </w:rPr>
        <w:t xml:space="preserve"> Требования к составу и параметрам технических средств</w:t>
      </w:r>
    </w:p>
    <w:p w:rsidR="00190044" w:rsidRPr="00A14EA3" w:rsidRDefault="00190044" w:rsidP="00A14E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4EA3">
        <w:rPr>
          <w:rFonts w:ascii="Times New Roman" w:hAnsi="Times New Roman" w:cs="Times New Roman"/>
          <w:sz w:val="24"/>
          <w:szCs w:val="24"/>
        </w:rPr>
        <w:t xml:space="preserve">ПО «График» </w:t>
      </w:r>
      <w:r w:rsidR="00E312A8">
        <w:rPr>
          <w:rFonts w:ascii="Times New Roman" w:hAnsi="Times New Roman" w:cs="Times New Roman"/>
          <w:sz w:val="24"/>
          <w:szCs w:val="24"/>
        </w:rPr>
        <w:t>может</w:t>
      </w:r>
      <w:r w:rsidRPr="00A14EA3">
        <w:rPr>
          <w:rFonts w:ascii="Times New Roman" w:hAnsi="Times New Roman" w:cs="Times New Roman"/>
          <w:sz w:val="24"/>
          <w:szCs w:val="24"/>
        </w:rPr>
        <w:t xml:space="preserve"> быть ра</w:t>
      </w:r>
      <w:r w:rsidR="00E312A8">
        <w:rPr>
          <w:rFonts w:ascii="Times New Roman" w:hAnsi="Times New Roman" w:cs="Times New Roman"/>
          <w:sz w:val="24"/>
          <w:szCs w:val="24"/>
        </w:rPr>
        <w:t>зработано с использованием языков</w:t>
      </w:r>
      <w:r w:rsidRPr="00A14EA3">
        <w:rPr>
          <w:rFonts w:ascii="Times New Roman" w:hAnsi="Times New Roman" w:cs="Times New Roman"/>
          <w:sz w:val="24"/>
          <w:szCs w:val="24"/>
        </w:rPr>
        <w:t xml:space="preserve"> программирования С#</w:t>
      </w:r>
      <w:r w:rsidR="00E312A8">
        <w:rPr>
          <w:rFonts w:ascii="Times New Roman" w:hAnsi="Times New Roman" w:cs="Times New Roman"/>
          <w:sz w:val="24"/>
          <w:szCs w:val="24"/>
        </w:rPr>
        <w:t xml:space="preserve">, </w:t>
      </w:r>
      <w:r w:rsidR="00E312A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14EA3">
        <w:rPr>
          <w:rFonts w:ascii="Times New Roman" w:hAnsi="Times New Roman" w:cs="Times New Roman"/>
          <w:sz w:val="24"/>
          <w:szCs w:val="24"/>
        </w:rPr>
        <w:t xml:space="preserve">. ПО «График» должно быть работоспособно под управлением следующих операционных систем: </w:t>
      </w:r>
      <w:r w:rsidRPr="00A14EA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14EA3">
        <w:rPr>
          <w:rFonts w:ascii="Times New Roman" w:hAnsi="Times New Roman" w:cs="Times New Roman"/>
          <w:sz w:val="24"/>
          <w:szCs w:val="24"/>
        </w:rPr>
        <w:t xml:space="preserve"> 10.</w:t>
      </w:r>
    </w:p>
    <w:p w:rsidR="00190044" w:rsidRPr="00190044" w:rsidRDefault="00190044" w:rsidP="00A14E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4EA3">
        <w:rPr>
          <w:rFonts w:ascii="Times New Roman" w:hAnsi="Times New Roman" w:cs="Times New Roman"/>
          <w:sz w:val="24"/>
          <w:szCs w:val="24"/>
        </w:rPr>
        <w:t>Для функционирования ПО «График» ПЭВМ должны удовлетворять следующим требованиям: оперативная память не менее</w:t>
      </w:r>
      <w:r w:rsidRPr="00190044">
        <w:rPr>
          <w:rFonts w:ascii="Times New Roman" w:hAnsi="Times New Roman" w:cs="Times New Roman"/>
          <w:sz w:val="24"/>
          <w:szCs w:val="24"/>
        </w:rPr>
        <w:t xml:space="preserve"> 4ГБ, доступная дисковая память не менее 100ГБ, процессор с PR-рейтингом не менее 2000, двухкнопочный с центральным колесиком манипулятор мышь.</w:t>
      </w:r>
    </w:p>
    <w:p w:rsidR="00190044" w:rsidRPr="00190044" w:rsidRDefault="00190044" w:rsidP="00A14EA3">
      <w:pPr>
        <w:spacing w:before="120" w:after="120" w:line="360" w:lineRule="auto"/>
        <w:ind w:right="23" w:firstLine="709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="005861E4">
        <w:rPr>
          <w:rFonts w:ascii="Times New Roman" w:hAnsi="Times New Roman" w:cs="Times New Roman"/>
          <w:sz w:val="24"/>
          <w:szCs w:val="24"/>
        </w:rPr>
        <w:t>8</w:t>
      </w:r>
      <w:r w:rsidRPr="00190044">
        <w:rPr>
          <w:rFonts w:ascii="Times New Roman" w:hAnsi="Times New Roman" w:cs="Times New Roman"/>
          <w:sz w:val="24"/>
          <w:szCs w:val="24"/>
        </w:rPr>
        <w:t xml:space="preserve"> Требования к маркировке и упаковке</w:t>
      </w:r>
    </w:p>
    <w:p w:rsidR="00190044" w:rsidRPr="00A14EA3" w:rsidRDefault="00190044" w:rsidP="00A14EA3">
      <w:pPr>
        <w:tabs>
          <w:tab w:val="left" w:pos="3315"/>
        </w:tabs>
        <w:spacing w:after="0" w:line="360" w:lineRule="auto"/>
        <w:ind w:right="2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>Требования к маркировке и упаковке предъявляются в соответствии с требованиями на программное изделие, принятыми у Заказчика. По согласованию с Заказчиком требования уточняются в процессе выполнения работы.</w:t>
      </w:r>
    </w:p>
    <w:p w:rsidR="00190044" w:rsidRDefault="00190044" w:rsidP="00AB5619">
      <w:pPr>
        <w:pStyle w:val="1"/>
      </w:pPr>
      <w:bookmarkStart w:id="4" w:name="_Ref3893761"/>
      <w:bookmarkStart w:id="5" w:name="_Ref3893768"/>
      <w:bookmarkStart w:id="6" w:name="_Toc4403920"/>
      <w:r>
        <w:rPr>
          <w:b/>
          <w:sz w:val="26"/>
          <w:szCs w:val="26"/>
        </w:rPr>
        <w:t>5</w:t>
      </w:r>
      <w:r w:rsidRPr="00190044">
        <w:t>. ТРЕБОВАНИЯ К ПРОГРАММНОЙ ДОКУМЕНТАЦИИ</w:t>
      </w:r>
      <w:bookmarkEnd w:id="4"/>
      <w:bookmarkEnd w:id="5"/>
      <w:bookmarkEnd w:id="6"/>
    </w:p>
    <w:p w:rsidR="00190044" w:rsidRPr="00A14EA3" w:rsidRDefault="00F23A08" w:rsidP="00A14EA3">
      <w:pPr>
        <w:spacing w:after="0" w:line="360" w:lineRule="auto"/>
        <w:ind w:firstLine="709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 w:rsidR="00190044" w:rsidRPr="00A14EA3">
        <w:rPr>
          <w:rFonts w:ascii="Times New Roman" w:hAnsi="Times New Roman" w:cs="Times New Roman"/>
          <w:sz w:val="24"/>
          <w:szCs w:val="24"/>
        </w:rPr>
        <w:t xml:space="preserve"> </w:t>
      </w:r>
      <w:r w:rsidR="00AB7274">
        <w:rPr>
          <w:rFonts w:ascii="Times New Roman" w:hAnsi="Times New Roman" w:cs="Times New Roman"/>
          <w:sz w:val="24"/>
          <w:szCs w:val="24"/>
        </w:rPr>
        <w:t>ПД</w:t>
      </w:r>
      <w:r w:rsidR="00190044" w:rsidRPr="00A14EA3">
        <w:rPr>
          <w:rFonts w:ascii="Times New Roman" w:hAnsi="Times New Roman" w:cs="Times New Roman"/>
          <w:sz w:val="24"/>
          <w:szCs w:val="24"/>
        </w:rPr>
        <w:t xml:space="preserve"> должна содержать следующие документы:</w:t>
      </w:r>
    </w:p>
    <w:p w:rsidR="00190044" w:rsidRPr="00E03883" w:rsidRDefault="00190044" w:rsidP="002A55B2">
      <w:pPr>
        <w:pStyle w:val="a7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14EA3">
        <w:rPr>
          <w:rFonts w:ascii="Times New Roman" w:hAnsi="Times New Roman" w:cs="Times New Roman"/>
          <w:sz w:val="24"/>
          <w:szCs w:val="24"/>
        </w:rPr>
        <w:t>руководство системного программиста;</w:t>
      </w:r>
    </w:p>
    <w:p w:rsidR="00190044" w:rsidRPr="00E03883" w:rsidRDefault="00190044" w:rsidP="002A55B2">
      <w:pPr>
        <w:pStyle w:val="a7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14EA3">
        <w:rPr>
          <w:rFonts w:ascii="Times New Roman" w:hAnsi="Times New Roman" w:cs="Times New Roman"/>
          <w:sz w:val="24"/>
          <w:szCs w:val="24"/>
        </w:rPr>
        <w:t xml:space="preserve">руководство </w:t>
      </w:r>
      <w:r w:rsidR="00933372">
        <w:rPr>
          <w:rFonts w:ascii="Times New Roman" w:hAnsi="Times New Roman" w:cs="Times New Roman"/>
          <w:sz w:val="24"/>
          <w:szCs w:val="24"/>
        </w:rPr>
        <w:t>оператора</w:t>
      </w:r>
      <w:r w:rsidRPr="00A14EA3">
        <w:rPr>
          <w:rFonts w:ascii="Times New Roman" w:hAnsi="Times New Roman" w:cs="Times New Roman"/>
          <w:sz w:val="24"/>
          <w:szCs w:val="24"/>
        </w:rPr>
        <w:t>;</w:t>
      </w:r>
    </w:p>
    <w:p w:rsidR="00190044" w:rsidRPr="00E03883" w:rsidRDefault="00190044" w:rsidP="002A55B2">
      <w:pPr>
        <w:pStyle w:val="a7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14EA3">
        <w:rPr>
          <w:rFonts w:ascii="Times New Roman" w:hAnsi="Times New Roman" w:cs="Times New Roman"/>
          <w:sz w:val="24"/>
          <w:szCs w:val="24"/>
        </w:rPr>
        <w:t>программа и методика испытаний.</w:t>
      </w:r>
    </w:p>
    <w:p w:rsidR="00190044" w:rsidRPr="00A14EA3" w:rsidRDefault="00F23A08" w:rsidP="00A14EA3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</w:t>
      </w:r>
      <w:r w:rsidR="00190044" w:rsidRPr="00A14EA3">
        <w:rPr>
          <w:rFonts w:ascii="Times New Roman" w:hAnsi="Times New Roman" w:cs="Times New Roman"/>
          <w:sz w:val="24"/>
          <w:szCs w:val="24"/>
        </w:rPr>
        <w:t xml:space="preserve"> Программная документация должна быть выполнена на бумажных носителях в соответствии со стандартом ЕСПД и на машинных носителях информации в форматах «.docx» и «.pdf» в 2 экземплярах.</w:t>
      </w:r>
    </w:p>
    <w:p w:rsidR="00190044" w:rsidRPr="00A14EA3" w:rsidRDefault="00F23A08" w:rsidP="00A14EA3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r w:rsidR="00190044" w:rsidRPr="00A14EA3">
        <w:rPr>
          <w:rFonts w:ascii="Times New Roman" w:hAnsi="Times New Roman" w:cs="Times New Roman"/>
          <w:sz w:val="24"/>
          <w:szCs w:val="24"/>
        </w:rPr>
        <w:t xml:space="preserve"> Дополнительно к программной документации должны быть разработаны следующие пояснительные записки в формате отчетов:</w:t>
      </w:r>
    </w:p>
    <w:p w:rsidR="007C0453" w:rsidRPr="00C61617" w:rsidRDefault="007F04DE" w:rsidP="00C61617">
      <w:pPr>
        <w:pStyle w:val="a7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61617">
        <w:rPr>
          <w:rFonts w:ascii="Times New Roman" w:hAnsi="Times New Roman" w:cs="Times New Roman"/>
          <w:sz w:val="24"/>
          <w:szCs w:val="24"/>
        </w:rPr>
        <w:t>Пояснительная</w:t>
      </w:r>
      <w:r w:rsidR="0035274C" w:rsidRPr="00C61617">
        <w:rPr>
          <w:rFonts w:ascii="Times New Roman" w:hAnsi="Times New Roman" w:cs="Times New Roman"/>
          <w:sz w:val="24"/>
          <w:szCs w:val="24"/>
        </w:rPr>
        <w:t xml:space="preserve"> записка 1</w:t>
      </w:r>
      <w:r w:rsidR="00FD4149">
        <w:rPr>
          <w:rFonts w:ascii="Times New Roman" w:hAnsi="Times New Roman" w:cs="Times New Roman"/>
          <w:sz w:val="24"/>
          <w:szCs w:val="24"/>
        </w:rPr>
        <w:t xml:space="preserve"> (ПЗ 1)</w:t>
      </w:r>
      <w:r w:rsidR="00E03883">
        <w:rPr>
          <w:rFonts w:ascii="Times New Roman" w:hAnsi="Times New Roman" w:cs="Times New Roman"/>
          <w:sz w:val="24"/>
          <w:szCs w:val="24"/>
        </w:rPr>
        <w:t>,</w:t>
      </w:r>
      <w:r w:rsidR="0035274C" w:rsidRPr="00C61617">
        <w:rPr>
          <w:rFonts w:ascii="Times New Roman" w:hAnsi="Times New Roman" w:cs="Times New Roman"/>
          <w:sz w:val="24"/>
          <w:szCs w:val="24"/>
        </w:rPr>
        <w:t xml:space="preserve"> описывающая входные данные</w:t>
      </w:r>
      <w:r w:rsidR="007E57C5" w:rsidRPr="00C61617">
        <w:rPr>
          <w:rFonts w:ascii="Times New Roman" w:hAnsi="Times New Roman" w:cs="Times New Roman"/>
          <w:sz w:val="24"/>
          <w:szCs w:val="24"/>
        </w:rPr>
        <w:t>, требования к входным данным и выходным данным</w:t>
      </w:r>
      <w:r w:rsidR="00E03883">
        <w:rPr>
          <w:rFonts w:ascii="Times New Roman" w:hAnsi="Times New Roman" w:cs="Times New Roman"/>
          <w:sz w:val="24"/>
          <w:szCs w:val="24"/>
        </w:rPr>
        <w:t>;</w:t>
      </w:r>
    </w:p>
    <w:p w:rsidR="00F8020D" w:rsidRPr="00C61617" w:rsidRDefault="00F8020D" w:rsidP="00C61617">
      <w:pPr>
        <w:pStyle w:val="a7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61617">
        <w:rPr>
          <w:rFonts w:ascii="Times New Roman" w:hAnsi="Times New Roman" w:cs="Times New Roman"/>
          <w:sz w:val="24"/>
          <w:szCs w:val="24"/>
        </w:rPr>
        <w:t xml:space="preserve">Пояснительная записка 2 </w:t>
      </w:r>
      <w:r w:rsidR="00FD4149">
        <w:rPr>
          <w:rFonts w:ascii="Times New Roman" w:hAnsi="Times New Roman" w:cs="Times New Roman"/>
          <w:sz w:val="24"/>
          <w:szCs w:val="24"/>
        </w:rPr>
        <w:t xml:space="preserve">(ПЗ 2) </w:t>
      </w:r>
      <w:r w:rsidRPr="00C61617">
        <w:rPr>
          <w:rFonts w:ascii="Times New Roman" w:hAnsi="Times New Roman" w:cs="Times New Roman"/>
          <w:sz w:val="24"/>
          <w:szCs w:val="24"/>
        </w:rPr>
        <w:t>с формализованной мод</w:t>
      </w:r>
      <w:r w:rsidR="00E03883">
        <w:rPr>
          <w:rFonts w:ascii="Times New Roman" w:hAnsi="Times New Roman" w:cs="Times New Roman"/>
          <w:sz w:val="24"/>
          <w:szCs w:val="24"/>
        </w:rPr>
        <w:t>елью и постановкой задачи;</w:t>
      </w:r>
    </w:p>
    <w:p w:rsidR="007C0453" w:rsidRPr="00C61617" w:rsidRDefault="007C0453" w:rsidP="00C61617">
      <w:pPr>
        <w:pStyle w:val="a7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61617">
        <w:rPr>
          <w:rFonts w:ascii="Times New Roman" w:hAnsi="Times New Roman" w:cs="Times New Roman"/>
          <w:sz w:val="24"/>
          <w:szCs w:val="24"/>
        </w:rPr>
        <w:t xml:space="preserve">Пояснительная записка </w:t>
      </w:r>
      <w:r w:rsidR="004D7209" w:rsidRPr="00C61617">
        <w:rPr>
          <w:rFonts w:ascii="Times New Roman" w:hAnsi="Times New Roman" w:cs="Times New Roman"/>
          <w:sz w:val="24"/>
          <w:szCs w:val="24"/>
        </w:rPr>
        <w:t>3</w:t>
      </w:r>
      <w:r w:rsidR="00FD4149">
        <w:rPr>
          <w:rFonts w:ascii="Times New Roman" w:hAnsi="Times New Roman" w:cs="Times New Roman"/>
          <w:sz w:val="24"/>
          <w:szCs w:val="24"/>
        </w:rPr>
        <w:t xml:space="preserve"> (ПЗ 3)</w:t>
      </w:r>
      <w:r w:rsidR="00E03883">
        <w:rPr>
          <w:rFonts w:ascii="Times New Roman" w:hAnsi="Times New Roman" w:cs="Times New Roman"/>
          <w:sz w:val="24"/>
          <w:szCs w:val="24"/>
        </w:rPr>
        <w:t>,</w:t>
      </w:r>
      <w:r w:rsidR="007E57C5" w:rsidRPr="00C61617">
        <w:rPr>
          <w:rFonts w:ascii="Times New Roman" w:hAnsi="Times New Roman" w:cs="Times New Roman"/>
          <w:sz w:val="24"/>
          <w:szCs w:val="24"/>
        </w:rPr>
        <w:t xml:space="preserve"> </w:t>
      </w:r>
      <w:r w:rsidRPr="00C61617">
        <w:rPr>
          <w:rFonts w:ascii="Times New Roman" w:hAnsi="Times New Roman" w:cs="Times New Roman"/>
          <w:sz w:val="24"/>
          <w:szCs w:val="24"/>
        </w:rPr>
        <w:t>содерж</w:t>
      </w:r>
      <w:r w:rsidR="00E03883">
        <w:rPr>
          <w:rFonts w:ascii="Times New Roman" w:hAnsi="Times New Roman" w:cs="Times New Roman"/>
          <w:sz w:val="24"/>
          <w:szCs w:val="24"/>
        </w:rPr>
        <w:t>ащая</w:t>
      </w:r>
      <w:r w:rsidRPr="00C61617">
        <w:rPr>
          <w:rFonts w:ascii="Times New Roman" w:hAnsi="Times New Roman" w:cs="Times New Roman"/>
          <w:sz w:val="24"/>
          <w:szCs w:val="24"/>
        </w:rPr>
        <w:t xml:space="preserve"> </w:t>
      </w:r>
      <w:r w:rsidR="007F04DE" w:rsidRPr="00C61617">
        <w:rPr>
          <w:rFonts w:ascii="Times New Roman" w:hAnsi="Times New Roman" w:cs="Times New Roman"/>
          <w:sz w:val="24"/>
          <w:szCs w:val="24"/>
        </w:rPr>
        <w:t>описание</w:t>
      </w:r>
      <w:r w:rsidRPr="00C61617">
        <w:rPr>
          <w:rFonts w:ascii="Times New Roman" w:hAnsi="Times New Roman" w:cs="Times New Roman"/>
          <w:sz w:val="24"/>
          <w:szCs w:val="24"/>
        </w:rPr>
        <w:t xml:space="preserve"> </w:t>
      </w:r>
      <w:r w:rsidR="007F04DE" w:rsidRPr="00C61617">
        <w:rPr>
          <w:rFonts w:ascii="Times New Roman" w:hAnsi="Times New Roman" w:cs="Times New Roman"/>
          <w:sz w:val="24"/>
          <w:szCs w:val="24"/>
        </w:rPr>
        <w:t>алгоритмов</w:t>
      </w:r>
      <w:r w:rsidRPr="00C61617">
        <w:rPr>
          <w:rFonts w:ascii="Times New Roman" w:hAnsi="Times New Roman" w:cs="Times New Roman"/>
          <w:sz w:val="24"/>
          <w:szCs w:val="24"/>
        </w:rPr>
        <w:t xml:space="preserve"> решения задачи</w:t>
      </w:r>
      <w:r w:rsidR="00E03883">
        <w:rPr>
          <w:rFonts w:ascii="Times New Roman" w:hAnsi="Times New Roman" w:cs="Times New Roman"/>
          <w:sz w:val="24"/>
          <w:szCs w:val="24"/>
        </w:rPr>
        <w:t>;</w:t>
      </w:r>
    </w:p>
    <w:p w:rsidR="00190044" w:rsidRPr="00C61617" w:rsidRDefault="007C0453" w:rsidP="00C61617">
      <w:pPr>
        <w:pStyle w:val="a7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61617">
        <w:rPr>
          <w:rFonts w:ascii="Times New Roman" w:hAnsi="Times New Roman" w:cs="Times New Roman"/>
          <w:sz w:val="24"/>
          <w:szCs w:val="24"/>
        </w:rPr>
        <w:t>Поясните</w:t>
      </w:r>
      <w:r w:rsidR="000171BC" w:rsidRPr="00C61617">
        <w:rPr>
          <w:rFonts w:ascii="Times New Roman" w:hAnsi="Times New Roman" w:cs="Times New Roman"/>
          <w:sz w:val="24"/>
          <w:szCs w:val="24"/>
        </w:rPr>
        <w:t xml:space="preserve">льная </w:t>
      </w:r>
      <w:r w:rsidRPr="00C61617">
        <w:rPr>
          <w:rFonts w:ascii="Times New Roman" w:hAnsi="Times New Roman" w:cs="Times New Roman"/>
          <w:sz w:val="24"/>
          <w:szCs w:val="24"/>
        </w:rPr>
        <w:t xml:space="preserve">записка </w:t>
      </w:r>
      <w:r w:rsidR="004D7209" w:rsidRPr="00C61617">
        <w:rPr>
          <w:rFonts w:ascii="Times New Roman" w:hAnsi="Times New Roman" w:cs="Times New Roman"/>
          <w:sz w:val="24"/>
          <w:szCs w:val="24"/>
        </w:rPr>
        <w:t>4</w:t>
      </w:r>
      <w:r w:rsidR="00FD4149">
        <w:rPr>
          <w:rFonts w:ascii="Times New Roman" w:hAnsi="Times New Roman" w:cs="Times New Roman"/>
          <w:sz w:val="24"/>
          <w:szCs w:val="24"/>
        </w:rPr>
        <w:t xml:space="preserve"> (ПЗ 4)</w:t>
      </w:r>
      <w:r w:rsidR="00E03883">
        <w:rPr>
          <w:rFonts w:ascii="Times New Roman" w:hAnsi="Times New Roman" w:cs="Times New Roman"/>
          <w:sz w:val="24"/>
          <w:szCs w:val="24"/>
        </w:rPr>
        <w:t>,</w:t>
      </w:r>
      <w:r w:rsidR="007E57C5" w:rsidRPr="00C61617">
        <w:rPr>
          <w:rFonts w:ascii="Times New Roman" w:hAnsi="Times New Roman" w:cs="Times New Roman"/>
          <w:sz w:val="24"/>
          <w:szCs w:val="24"/>
        </w:rPr>
        <w:t xml:space="preserve"> </w:t>
      </w:r>
      <w:r w:rsidR="00E03883">
        <w:rPr>
          <w:rFonts w:ascii="Times New Roman" w:hAnsi="Times New Roman" w:cs="Times New Roman"/>
          <w:sz w:val="24"/>
          <w:szCs w:val="24"/>
        </w:rPr>
        <w:t>содержащая</w:t>
      </w:r>
      <w:r w:rsidRPr="00C61617">
        <w:rPr>
          <w:rFonts w:ascii="Times New Roman" w:hAnsi="Times New Roman" w:cs="Times New Roman"/>
          <w:sz w:val="24"/>
          <w:szCs w:val="24"/>
        </w:rPr>
        <w:t xml:space="preserve"> требования к систе</w:t>
      </w:r>
      <w:r w:rsidR="00E03883">
        <w:rPr>
          <w:rFonts w:ascii="Times New Roman" w:hAnsi="Times New Roman" w:cs="Times New Roman"/>
          <w:sz w:val="24"/>
          <w:szCs w:val="24"/>
        </w:rPr>
        <w:t>ме тестирования продукта, а так</w:t>
      </w:r>
      <w:r w:rsidRPr="00C61617">
        <w:rPr>
          <w:rFonts w:ascii="Times New Roman" w:hAnsi="Times New Roman" w:cs="Times New Roman"/>
          <w:sz w:val="24"/>
          <w:szCs w:val="24"/>
        </w:rPr>
        <w:t>же описание метрик</w:t>
      </w:r>
      <w:r w:rsidR="00E03883">
        <w:rPr>
          <w:rFonts w:ascii="Times New Roman" w:hAnsi="Times New Roman" w:cs="Times New Roman"/>
          <w:sz w:val="24"/>
          <w:szCs w:val="24"/>
        </w:rPr>
        <w:t>;</w:t>
      </w:r>
    </w:p>
    <w:p w:rsidR="000171BC" w:rsidRPr="00C61617" w:rsidRDefault="000171BC" w:rsidP="00C61617">
      <w:pPr>
        <w:pStyle w:val="a7"/>
        <w:numPr>
          <w:ilvl w:val="0"/>
          <w:numId w:val="16"/>
        </w:numPr>
        <w:spacing w:after="0" w:line="360" w:lineRule="auto"/>
        <w:ind w:left="1134" w:hanging="425"/>
        <w:jc w:val="both"/>
        <w:rPr>
          <w:sz w:val="24"/>
          <w:szCs w:val="24"/>
        </w:rPr>
      </w:pPr>
      <w:r w:rsidRPr="00C61617">
        <w:rPr>
          <w:rFonts w:ascii="Times New Roman" w:hAnsi="Times New Roman" w:cs="Times New Roman"/>
          <w:sz w:val="24"/>
          <w:szCs w:val="24"/>
        </w:rPr>
        <w:t xml:space="preserve">Пояснительная записка </w:t>
      </w:r>
      <w:r w:rsidR="004D7209" w:rsidRPr="00C61617">
        <w:rPr>
          <w:rFonts w:ascii="Times New Roman" w:hAnsi="Times New Roman" w:cs="Times New Roman"/>
          <w:sz w:val="24"/>
          <w:szCs w:val="24"/>
        </w:rPr>
        <w:t>5</w:t>
      </w:r>
      <w:r w:rsidR="007E57C5" w:rsidRPr="00C61617">
        <w:rPr>
          <w:rFonts w:ascii="Times New Roman" w:hAnsi="Times New Roman" w:cs="Times New Roman"/>
          <w:sz w:val="24"/>
          <w:szCs w:val="24"/>
        </w:rPr>
        <w:t xml:space="preserve"> </w:t>
      </w:r>
      <w:r w:rsidR="00FD4149">
        <w:rPr>
          <w:rFonts w:ascii="Times New Roman" w:hAnsi="Times New Roman" w:cs="Times New Roman"/>
          <w:sz w:val="24"/>
          <w:szCs w:val="24"/>
        </w:rPr>
        <w:t xml:space="preserve">(ПЗ 5) </w:t>
      </w:r>
      <w:r w:rsidRPr="00C61617">
        <w:rPr>
          <w:rFonts w:ascii="Times New Roman" w:hAnsi="Times New Roman" w:cs="Times New Roman"/>
          <w:sz w:val="24"/>
          <w:szCs w:val="24"/>
        </w:rPr>
        <w:t>с результатами вычислительных экспериментов и рекомендациями по настройке ПО «График»</w:t>
      </w:r>
      <w:r w:rsidRPr="00C61617">
        <w:rPr>
          <w:rFonts w:ascii="Times New Roman" w:hAnsi="Times New Roman" w:cs="Times New Roman"/>
          <w:bCs/>
          <w:sz w:val="24"/>
          <w:szCs w:val="24"/>
        </w:rPr>
        <w:t>.</w:t>
      </w:r>
    </w:p>
    <w:p w:rsidR="00190044" w:rsidRDefault="00190044" w:rsidP="00AB5619">
      <w:pPr>
        <w:pStyle w:val="1"/>
      </w:pPr>
      <w:bookmarkStart w:id="7" w:name="_Toc4403921"/>
      <w:r w:rsidRPr="00190044">
        <w:t>6. СТАДИИ И ЭТАПЫ РАЗРАБОТКИ</w:t>
      </w:r>
      <w:bookmarkEnd w:id="7"/>
    </w:p>
    <w:p w:rsidR="00AF16B1" w:rsidRDefault="004D7209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4D7209">
        <w:rPr>
          <w:rFonts w:ascii="Times New Roman" w:hAnsi="Times New Roman" w:cs="Times New Roman"/>
          <w:b/>
          <w:sz w:val="26"/>
          <w:szCs w:val="26"/>
        </w:rPr>
        <w:t>Таблица 1.</w:t>
      </w:r>
    </w:p>
    <w:tbl>
      <w:tblPr>
        <w:tblW w:w="0" w:type="auto"/>
        <w:tblInd w:w="-714" w:type="dxa"/>
        <w:tblLook w:val="0000"/>
      </w:tblPr>
      <w:tblGrid>
        <w:gridCol w:w="1025"/>
        <w:gridCol w:w="2538"/>
        <w:gridCol w:w="1887"/>
        <w:gridCol w:w="1296"/>
        <w:gridCol w:w="1345"/>
        <w:gridCol w:w="2194"/>
      </w:tblGrid>
      <w:tr w:rsidR="00050CFB" w:rsidRPr="00DA0241" w:rsidTr="00E1738B">
        <w:trPr>
          <w:trHeight w:val="585"/>
          <w:tblHeader/>
        </w:trPr>
        <w:tc>
          <w:tcPr>
            <w:tcW w:w="102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050CFB" w:rsidRPr="00DA0241" w:rsidRDefault="00050CFB" w:rsidP="00E1738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№ этапа</w:t>
            </w:r>
          </w:p>
        </w:tc>
        <w:tc>
          <w:tcPr>
            <w:tcW w:w="253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050CFB" w:rsidRPr="00DA0241" w:rsidRDefault="00050CFB" w:rsidP="00E1738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Наименование работы или отдельных ее этапов</w:t>
            </w:r>
          </w:p>
        </w:tc>
        <w:tc>
          <w:tcPr>
            <w:tcW w:w="188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050CFB" w:rsidRPr="00DA0241" w:rsidRDefault="00050CFB" w:rsidP="00E1738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Исполнитель (подразделение)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050CFB" w:rsidRPr="00DA0241" w:rsidRDefault="00050CFB" w:rsidP="00E1738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050CFB" w:rsidRPr="00DA0241" w:rsidRDefault="00050CFB" w:rsidP="00E1738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Разрабатываемая научно-техническая документация</w:t>
            </w:r>
          </w:p>
        </w:tc>
      </w:tr>
      <w:tr w:rsidR="00050CFB" w:rsidRPr="00DA0241" w:rsidTr="00E1738B">
        <w:trPr>
          <w:trHeight w:val="585"/>
          <w:tblHeader/>
        </w:trPr>
        <w:tc>
          <w:tcPr>
            <w:tcW w:w="102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050CFB" w:rsidRPr="00DA0241" w:rsidRDefault="00050CFB" w:rsidP="00E1738B">
            <w:pPr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8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050CFB" w:rsidRPr="00DA0241" w:rsidRDefault="00050CFB" w:rsidP="00E1738B">
            <w:pPr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050CFB" w:rsidRPr="00DA0241" w:rsidRDefault="00050CFB" w:rsidP="00E1738B">
            <w:pPr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050CFB" w:rsidRPr="00DA0241" w:rsidRDefault="00050CFB" w:rsidP="00E1738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Начало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050CFB" w:rsidRPr="00DA0241" w:rsidRDefault="00050CFB" w:rsidP="00E1738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Окончание</w:t>
            </w:r>
          </w:p>
        </w:tc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050CFB" w:rsidRPr="00DA0241" w:rsidRDefault="00050CFB" w:rsidP="00E1738B">
            <w:pPr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0CFB" w:rsidRPr="00DA0241" w:rsidTr="00E1738B">
        <w:tc>
          <w:tcPr>
            <w:tcW w:w="1025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050CFB" w:rsidRPr="00C67E7F" w:rsidRDefault="00050CFB" w:rsidP="00E1738B">
            <w:pPr>
              <w:pStyle w:val="a7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C67E7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050CFB" w:rsidRPr="00C67E7F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rPr>
                <w:b/>
                <w:sz w:val="24"/>
                <w:szCs w:val="24"/>
              </w:rPr>
            </w:pPr>
            <w:r w:rsidRPr="00C67E7F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Подготовительный этап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050CFB" w:rsidRPr="00B63B76" w:rsidRDefault="00B63B76" w:rsidP="00E1738B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19.02.2019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050CFB" w:rsidRPr="00B63B76" w:rsidRDefault="00B63B76" w:rsidP="00E1738B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02.04.2019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050CFB" w:rsidRPr="00C67E7F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0CFB" w:rsidRPr="00DA0241" w:rsidTr="00B63B76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DA0241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Уточнение требований </w:t>
            </w:r>
            <w:r w:rsidR="00A33023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входным</w:t>
            </w:r>
            <w:r w:rsidRPr="00C67E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выходным данным. </w:t>
            </w:r>
          </w:p>
          <w:p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формата входных данных. </w:t>
            </w:r>
            <w:r w:rsidRPr="00FD4149">
              <w:rPr>
                <w:rFonts w:ascii="Times New Roman" w:hAnsi="Times New Roman" w:cs="Times New Roman"/>
                <w:sz w:val="24"/>
                <w:szCs w:val="24"/>
              </w:rPr>
              <w:t>Реализация парсера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E20E1C" w:rsidRDefault="00050CFB" w:rsidP="00E1738B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7E13B9" w:rsidRDefault="007E13B9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642C8">
              <w:rPr>
                <w:rFonts w:ascii="Times New Roman" w:hAnsi="Times New Roman"/>
                <w:sz w:val="24"/>
                <w:szCs w:val="24"/>
              </w:rPr>
              <w:t>19.02.2019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C67E7F" w:rsidRDefault="00511D54" w:rsidP="00231C0E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231C0E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.03.</w:t>
            </w:r>
            <w:r w:rsidR="007E13B9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050CFB" w:rsidRPr="00C67E7F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7E7F">
              <w:rPr>
                <w:rFonts w:ascii="Times New Roman" w:hAnsi="Times New Roman"/>
                <w:sz w:val="24"/>
                <w:szCs w:val="24"/>
              </w:rPr>
              <w:t xml:space="preserve">ПЗ 1 </w:t>
            </w:r>
          </w:p>
        </w:tc>
      </w:tr>
      <w:tr w:rsidR="00050CFB" w:rsidRPr="00DA0241" w:rsidTr="00B63B76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Формализация задачи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E20E1C" w:rsidRDefault="00050CFB" w:rsidP="00E1738B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C67E7F" w:rsidRDefault="007E13B9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26.02.2019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C67E7F" w:rsidRDefault="00FD4149" w:rsidP="00231C0E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231C0E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.03.</w:t>
            </w:r>
            <w:r w:rsidR="007E13B9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050CFB" w:rsidRPr="00C67E7F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ПЗ 2</w:t>
            </w:r>
          </w:p>
        </w:tc>
      </w:tr>
      <w:tr w:rsidR="00050CFB" w:rsidRPr="00DA0241" w:rsidTr="00B63B76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FD4149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149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FD4149" w:rsidRDefault="00050CFB" w:rsidP="00106EC5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149">
              <w:rPr>
                <w:rFonts w:ascii="Times New Roman" w:hAnsi="Times New Roman" w:cs="Times New Roman"/>
                <w:sz w:val="24"/>
                <w:szCs w:val="24"/>
              </w:rPr>
              <w:t>Обзор известных подходов к решению задачи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FD4149" w:rsidRDefault="00050CFB" w:rsidP="00E1738B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106EC5" w:rsidRDefault="007E13B9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EC5">
              <w:rPr>
                <w:rFonts w:ascii="Times New Roman" w:hAnsi="Times New Roman"/>
                <w:sz w:val="24"/>
                <w:szCs w:val="24"/>
              </w:rPr>
              <w:t>26.02.2019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106EC5" w:rsidRDefault="00FD4149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EC5">
              <w:rPr>
                <w:rFonts w:ascii="Times New Roman" w:hAnsi="Times New Roman"/>
                <w:sz w:val="24"/>
                <w:szCs w:val="24"/>
              </w:rPr>
              <w:t>26.03.</w:t>
            </w:r>
            <w:r w:rsidR="007E13B9" w:rsidRPr="00106EC5">
              <w:rPr>
                <w:rFonts w:ascii="Times New Roman" w:hAnsi="Times New Roman"/>
                <w:sz w:val="24"/>
                <w:szCs w:val="24"/>
              </w:rPr>
              <w:t>20</w:t>
            </w:r>
            <w:r w:rsidRPr="00106EC5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050CFB" w:rsidRPr="00FD4149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149">
              <w:rPr>
                <w:rFonts w:ascii="Times New Roman" w:hAnsi="Times New Roman"/>
                <w:sz w:val="24"/>
                <w:szCs w:val="24"/>
              </w:rPr>
              <w:t>Отчет-аннотация</w:t>
            </w:r>
          </w:p>
        </w:tc>
      </w:tr>
      <w:tr w:rsidR="00050CFB" w:rsidRPr="00DA0241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 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тестового базиса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E20E1C" w:rsidRDefault="00050CFB" w:rsidP="00E1738B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D36570" w:rsidRDefault="007E13B9" w:rsidP="00106EC5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6570">
              <w:rPr>
                <w:rFonts w:ascii="Times New Roman" w:hAnsi="Times New Roman"/>
                <w:sz w:val="24"/>
                <w:szCs w:val="24"/>
              </w:rPr>
              <w:t>2</w:t>
            </w:r>
            <w:r w:rsidR="00106EC5" w:rsidRPr="00D36570">
              <w:rPr>
                <w:rFonts w:ascii="Times New Roman" w:hAnsi="Times New Roman"/>
                <w:sz w:val="24"/>
                <w:szCs w:val="24"/>
              </w:rPr>
              <w:t>1</w:t>
            </w:r>
            <w:r w:rsidRPr="00D36570">
              <w:rPr>
                <w:rFonts w:ascii="Times New Roman" w:hAnsi="Times New Roman"/>
                <w:sz w:val="24"/>
                <w:szCs w:val="24"/>
              </w:rPr>
              <w:t>.03.2019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D36570" w:rsidRDefault="007E13B9" w:rsidP="007E13B9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6570">
              <w:rPr>
                <w:rFonts w:ascii="Times New Roman" w:hAnsi="Times New Roman"/>
                <w:sz w:val="24"/>
                <w:szCs w:val="24"/>
              </w:rPr>
              <w:t>02.04.2019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050CFB" w:rsidRPr="00C67E7F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Архив с описанием тестового</w:t>
            </w:r>
            <w:r w:rsidRPr="00C67E7F">
              <w:rPr>
                <w:rFonts w:ascii="Times New Roman" w:hAnsi="Times New Roman"/>
                <w:sz w:val="24"/>
                <w:szCs w:val="24"/>
              </w:rPr>
              <w:t xml:space="preserve"> базис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  <w:p w:rsidR="00050CFB" w:rsidRPr="00C67E7F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0CFB" w:rsidRPr="00DA0241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C67E7F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7E7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425" w:type="dxa"/>
            <w:gridSpan w:val="2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C67E7F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rPr>
                <w:b/>
                <w:sz w:val="24"/>
                <w:szCs w:val="24"/>
              </w:rPr>
            </w:pPr>
            <w:r w:rsidRPr="00C67E7F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этап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B33A39" w:rsidRDefault="00D36570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3A39">
              <w:rPr>
                <w:rFonts w:ascii="Times New Roman" w:hAnsi="Times New Roman"/>
                <w:b/>
                <w:sz w:val="24"/>
                <w:szCs w:val="24"/>
              </w:rPr>
              <w:t>26.03</w:t>
            </w:r>
            <w:r w:rsidR="00B63B76" w:rsidRPr="00B33A39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B33A39" w:rsidRDefault="00D36570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3A39">
              <w:rPr>
                <w:rFonts w:ascii="Times New Roman" w:hAnsi="Times New Roman"/>
                <w:b/>
                <w:sz w:val="24"/>
                <w:szCs w:val="24"/>
              </w:rPr>
              <w:t>14.05</w:t>
            </w:r>
            <w:r w:rsidR="00B63B76" w:rsidRPr="00B33A39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0CFB" w:rsidRPr="00DA0241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Default="00050CFB" w:rsidP="00AB7274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основных алгоритмо</w:t>
            </w:r>
            <w:r w:rsidR="00AB727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решения задачи 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DA0241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B33A39" w:rsidRDefault="00D36570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3A39">
              <w:rPr>
                <w:rFonts w:ascii="Times New Roman" w:hAnsi="Times New Roman"/>
                <w:sz w:val="24"/>
                <w:szCs w:val="24"/>
              </w:rPr>
              <w:t>26.03</w:t>
            </w:r>
            <w:r w:rsidR="0020432F" w:rsidRPr="00B33A39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B33A39" w:rsidRDefault="00B33A39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3A39">
              <w:rPr>
                <w:rFonts w:ascii="Times New Roman" w:hAnsi="Times New Roman"/>
                <w:sz w:val="24"/>
                <w:szCs w:val="24"/>
              </w:rPr>
              <w:t>23</w:t>
            </w:r>
            <w:r w:rsidR="0020432F" w:rsidRPr="00B33A39">
              <w:rPr>
                <w:rFonts w:ascii="Times New Roman" w:hAnsi="Times New Roman"/>
                <w:sz w:val="24"/>
                <w:szCs w:val="24"/>
              </w:rPr>
              <w:t>.04.2019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050CFB" w:rsidRPr="00E20E1C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ПЗ 3</w:t>
            </w:r>
          </w:p>
        </w:tc>
      </w:tr>
      <w:tr w:rsidR="00050CFB" w:rsidRPr="00DA0241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Согласование требований и разработка системы тестирования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DA0241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B33A39" w:rsidRDefault="0020432F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3A39">
              <w:rPr>
                <w:rFonts w:ascii="Times New Roman" w:hAnsi="Times New Roman"/>
                <w:sz w:val="24"/>
                <w:szCs w:val="24"/>
              </w:rPr>
              <w:t>02.04.2019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B33A39" w:rsidRDefault="00B33A39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3A39">
              <w:rPr>
                <w:rFonts w:ascii="Times New Roman" w:hAnsi="Times New Roman"/>
                <w:sz w:val="24"/>
                <w:szCs w:val="24"/>
              </w:rPr>
              <w:t>14.05</w:t>
            </w:r>
            <w:r w:rsidR="0020432F" w:rsidRPr="00B33A39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ПЗ 4</w:t>
            </w:r>
          </w:p>
          <w:p w:rsidR="00050CFB" w:rsidRPr="00E20E1C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Исходные коды</w:t>
            </w:r>
          </w:p>
        </w:tc>
      </w:tr>
      <w:tr w:rsidR="00050CFB" w:rsidRPr="00DA0241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A06136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согласование методики испытаний (МИ)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E20E1C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B33A39" w:rsidRDefault="00B33A39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3A39">
              <w:rPr>
                <w:rFonts w:ascii="Times New Roman" w:hAnsi="Times New Roman"/>
                <w:sz w:val="24"/>
                <w:szCs w:val="24"/>
              </w:rPr>
              <w:t>30</w:t>
            </w:r>
            <w:r w:rsidR="0020432F" w:rsidRPr="00B33A39">
              <w:rPr>
                <w:rFonts w:ascii="Times New Roman" w:hAnsi="Times New Roman"/>
                <w:sz w:val="24"/>
                <w:szCs w:val="24"/>
              </w:rPr>
              <w:t>.04.2019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B33A39" w:rsidRDefault="00B33A39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3A39">
              <w:rPr>
                <w:rFonts w:ascii="Times New Roman" w:hAnsi="Times New Roman"/>
                <w:sz w:val="24"/>
                <w:szCs w:val="24"/>
              </w:rPr>
              <w:t>14.05</w:t>
            </w:r>
            <w:r w:rsidR="0020432F" w:rsidRPr="00B33A39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050CFB" w:rsidRPr="00F27453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</w:t>
            </w:r>
          </w:p>
        </w:tc>
      </w:tr>
      <w:tr w:rsidR="00050CFB" w:rsidRPr="00DA0241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ПО «График» и программной документации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DA0241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B33A39" w:rsidRDefault="00D36570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3A39">
              <w:rPr>
                <w:rFonts w:ascii="Times New Roman" w:hAnsi="Times New Roman"/>
                <w:sz w:val="24"/>
                <w:szCs w:val="24"/>
              </w:rPr>
              <w:t>23</w:t>
            </w:r>
            <w:r w:rsidR="0020432F" w:rsidRPr="00B33A39">
              <w:rPr>
                <w:rFonts w:ascii="Times New Roman" w:hAnsi="Times New Roman"/>
                <w:sz w:val="24"/>
                <w:szCs w:val="24"/>
              </w:rPr>
              <w:t>.04.2019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B33A39" w:rsidRDefault="00D36570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3A39">
              <w:rPr>
                <w:rFonts w:ascii="Times New Roman" w:hAnsi="Times New Roman"/>
                <w:sz w:val="24"/>
                <w:szCs w:val="24"/>
              </w:rPr>
              <w:t>14.05</w:t>
            </w:r>
            <w:r w:rsidR="0020432F" w:rsidRPr="00B33A39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Исходные коды</w:t>
            </w:r>
          </w:p>
          <w:p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</w:t>
            </w:r>
          </w:p>
          <w:p w:rsidR="00050CFB" w:rsidRPr="00E20E1C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РСП</w:t>
            </w:r>
          </w:p>
        </w:tc>
      </w:tr>
      <w:tr w:rsidR="00050CFB" w:rsidRPr="00DA0241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F27453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45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425" w:type="dxa"/>
            <w:gridSpan w:val="2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F27453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453">
              <w:rPr>
                <w:rFonts w:ascii="Times New Roman" w:hAnsi="Times New Roman" w:cs="Times New Roman"/>
                <w:b/>
                <w:sz w:val="24"/>
                <w:szCs w:val="24"/>
              </w:rPr>
              <w:t>Отчетный этап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D36570" w:rsidRDefault="00D36570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36570">
              <w:rPr>
                <w:rFonts w:ascii="Times New Roman" w:hAnsi="Times New Roman"/>
                <w:b/>
                <w:sz w:val="24"/>
                <w:szCs w:val="24"/>
              </w:rPr>
              <w:t>14.05</w:t>
            </w:r>
            <w:r w:rsidR="00B63B76" w:rsidRPr="00D36570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D36570" w:rsidRDefault="00106EC5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36570">
              <w:rPr>
                <w:rFonts w:ascii="Times New Roman" w:hAnsi="Times New Roman"/>
                <w:b/>
                <w:sz w:val="24"/>
                <w:szCs w:val="24"/>
              </w:rPr>
              <w:t>28</w:t>
            </w:r>
            <w:r w:rsidR="00B63B76" w:rsidRPr="00D36570">
              <w:rPr>
                <w:rFonts w:ascii="Times New Roman" w:hAnsi="Times New Roman"/>
                <w:b/>
                <w:sz w:val="24"/>
                <w:szCs w:val="24"/>
              </w:rPr>
              <w:t>.05.2019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0CFB" w:rsidRPr="00DA0241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вычислительного эксперимента.</w:t>
            </w:r>
          </w:p>
          <w:p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Настройка системы.</w:t>
            </w:r>
          </w:p>
          <w:p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испытания системы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E20E1C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D36570" w:rsidRDefault="00D36570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6570">
              <w:rPr>
                <w:rFonts w:ascii="Times New Roman" w:hAnsi="Times New Roman"/>
                <w:sz w:val="24"/>
                <w:szCs w:val="24"/>
              </w:rPr>
              <w:t>14.05</w:t>
            </w:r>
            <w:r w:rsidR="0020432F" w:rsidRPr="00D36570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511D54" w:rsidRPr="00D36570" w:rsidRDefault="00D36570" w:rsidP="0020432F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6570">
              <w:rPr>
                <w:rFonts w:ascii="Times New Roman" w:hAnsi="Times New Roman"/>
                <w:sz w:val="24"/>
                <w:szCs w:val="24"/>
              </w:rPr>
              <w:t>21</w:t>
            </w:r>
            <w:r w:rsidR="0020432F" w:rsidRPr="00D36570">
              <w:rPr>
                <w:rFonts w:ascii="Times New Roman" w:hAnsi="Times New Roman"/>
                <w:sz w:val="24"/>
                <w:szCs w:val="24"/>
              </w:rPr>
              <w:t>.05</w:t>
            </w:r>
            <w:r w:rsidR="00511D54" w:rsidRPr="00D36570">
              <w:rPr>
                <w:rFonts w:ascii="Times New Roman" w:hAnsi="Times New Roman"/>
                <w:sz w:val="24"/>
                <w:szCs w:val="24"/>
              </w:rPr>
              <w:t>.</w:t>
            </w:r>
            <w:r w:rsidR="0020432F" w:rsidRPr="00D36570">
              <w:rPr>
                <w:rFonts w:ascii="Times New Roman" w:hAnsi="Times New Roman"/>
                <w:sz w:val="24"/>
                <w:szCs w:val="24"/>
              </w:rPr>
              <w:t>20</w:t>
            </w:r>
            <w:r w:rsidR="00511D54" w:rsidRPr="00D36570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ПЗ 5</w:t>
            </w:r>
          </w:p>
          <w:p w:rsidR="00050CFB" w:rsidRPr="00F27453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Отчет по НИР</w:t>
            </w:r>
          </w:p>
        </w:tc>
      </w:tr>
      <w:tr w:rsidR="00050CFB" w:rsidRPr="00D36570" w:rsidTr="00E1738B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Итоговые испытания системы, сдача системы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  <w:p w:rsidR="00050CFB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D36570" w:rsidRDefault="00D36570" w:rsidP="0020432F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6570">
              <w:rPr>
                <w:rFonts w:ascii="Times New Roman" w:hAnsi="Times New Roman"/>
                <w:sz w:val="24"/>
                <w:szCs w:val="24"/>
              </w:rPr>
              <w:t>21</w:t>
            </w:r>
            <w:r w:rsidR="0020432F" w:rsidRPr="00D36570">
              <w:rPr>
                <w:rFonts w:ascii="Times New Roman" w:hAnsi="Times New Roman"/>
                <w:sz w:val="24"/>
                <w:szCs w:val="24"/>
              </w:rPr>
              <w:t>.05.2019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050CFB" w:rsidRPr="00D36570" w:rsidRDefault="00231C0E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6570">
              <w:rPr>
                <w:rFonts w:ascii="Times New Roman" w:hAnsi="Times New Roman"/>
                <w:sz w:val="24"/>
                <w:szCs w:val="24"/>
              </w:rPr>
              <w:t>28</w:t>
            </w:r>
            <w:r w:rsidR="00511D54" w:rsidRPr="00D36570">
              <w:rPr>
                <w:rFonts w:ascii="Times New Roman" w:hAnsi="Times New Roman"/>
                <w:sz w:val="24"/>
                <w:szCs w:val="24"/>
              </w:rPr>
              <w:t>.05.2019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</w:t>
            </w:r>
          </w:p>
        </w:tc>
      </w:tr>
      <w:tr w:rsidR="00050CFB" w:rsidRPr="00DA0241" w:rsidTr="00E1738B">
        <w:tc>
          <w:tcPr>
            <w:tcW w:w="1025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pStyle w:val="a7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538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 по результатам НИР</w:t>
            </w:r>
          </w:p>
        </w:tc>
        <w:tc>
          <w:tcPr>
            <w:tcW w:w="1887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050CFB" w:rsidRPr="00F27453" w:rsidRDefault="00231C0E" w:rsidP="00106EC5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106EC5">
              <w:rPr>
                <w:rFonts w:ascii="Times New Roman" w:hAnsi="Times New Roman"/>
                <w:sz w:val="24"/>
                <w:szCs w:val="24"/>
              </w:rPr>
              <w:t>8</w:t>
            </w:r>
            <w:r w:rsidR="0020432F">
              <w:rPr>
                <w:rFonts w:ascii="Times New Roman" w:hAnsi="Times New Roman"/>
                <w:sz w:val="24"/>
                <w:szCs w:val="24"/>
              </w:rPr>
              <w:t>.05.2019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050CFB" w:rsidRDefault="00231C0E" w:rsidP="00E1738B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  <w:r w:rsidR="00511D54">
              <w:rPr>
                <w:rFonts w:ascii="Times New Roman" w:hAnsi="Times New Roman"/>
                <w:sz w:val="24"/>
                <w:szCs w:val="24"/>
              </w:rPr>
              <w:t>.05.2019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050CFB" w:rsidRDefault="00050CFB" w:rsidP="00E1738B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Презентация</w:t>
            </w:r>
          </w:p>
        </w:tc>
      </w:tr>
    </w:tbl>
    <w:p w:rsidR="007C0453" w:rsidRPr="007C0453" w:rsidRDefault="00050CFB" w:rsidP="00AB5619">
      <w:pPr>
        <w:pStyle w:val="1"/>
      </w:pPr>
      <w:bookmarkStart w:id="8" w:name="_Toc4403922"/>
      <w:bookmarkStart w:id="9" w:name="__RefHeading___Toc459715135"/>
      <w:r>
        <w:t>8</w:t>
      </w:r>
      <w:r w:rsidR="007C0453" w:rsidRPr="007C0453">
        <w:t>. ПОРЯДОК КОНТРОЛЯ И ПРИЕМКИ</w:t>
      </w:r>
      <w:bookmarkEnd w:id="8"/>
    </w:p>
    <w:p w:rsidR="007C0453" w:rsidRPr="007C0453" w:rsidRDefault="00050CFB" w:rsidP="007C0453">
      <w:pPr>
        <w:spacing w:after="0" w:line="360" w:lineRule="auto"/>
        <w:ind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23A08">
        <w:rPr>
          <w:rFonts w:ascii="Times New Roman" w:hAnsi="Times New Roman" w:cs="Times New Roman"/>
          <w:sz w:val="24"/>
          <w:szCs w:val="24"/>
        </w:rPr>
        <w:t>.1</w:t>
      </w:r>
      <w:r w:rsidR="007C0453" w:rsidRPr="007C0453">
        <w:rPr>
          <w:rFonts w:ascii="Times New Roman" w:hAnsi="Times New Roman" w:cs="Times New Roman"/>
          <w:sz w:val="24"/>
          <w:szCs w:val="24"/>
        </w:rPr>
        <w:t xml:space="preserve"> Порядок выполнения НИР устанавливается в соответствии с этапами настоящего ТЗ в соответствии с Таблицей 1. Приёмка работ осуществляется в соответствии с данным </w:t>
      </w:r>
      <w:r w:rsidR="00AB7274">
        <w:rPr>
          <w:rFonts w:ascii="Times New Roman" w:hAnsi="Times New Roman" w:cs="Times New Roman"/>
          <w:sz w:val="24"/>
          <w:szCs w:val="24"/>
        </w:rPr>
        <w:t>техническим заданием</w:t>
      </w:r>
      <w:r w:rsidR="007C0453" w:rsidRPr="007C0453">
        <w:rPr>
          <w:rFonts w:ascii="Times New Roman" w:hAnsi="Times New Roman" w:cs="Times New Roman"/>
          <w:sz w:val="24"/>
          <w:szCs w:val="24"/>
        </w:rPr>
        <w:t>.</w:t>
      </w:r>
    </w:p>
    <w:p w:rsidR="007C0453" w:rsidRPr="007C0453" w:rsidRDefault="00050CFB" w:rsidP="007C0453">
      <w:pPr>
        <w:spacing w:after="0" w:line="360" w:lineRule="auto"/>
        <w:ind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23A08">
        <w:rPr>
          <w:rFonts w:ascii="Times New Roman" w:hAnsi="Times New Roman" w:cs="Times New Roman"/>
          <w:sz w:val="24"/>
          <w:szCs w:val="24"/>
        </w:rPr>
        <w:t>.2</w:t>
      </w:r>
      <w:r w:rsidR="007C0453" w:rsidRPr="007C0453">
        <w:rPr>
          <w:rFonts w:ascii="Times New Roman" w:hAnsi="Times New Roman" w:cs="Times New Roman"/>
          <w:sz w:val="24"/>
          <w:szCs w:val="24"/>
        </w:rPr>
        <w:t xml:space="preserve"> Приёмочные </w:t>
      </w:r>
      <w:r w:rsidRPr="007C0453">
        <w:rPr>
          <w:rFonts w:ascii="Times New Roman" w:hAnsi="Times New Roman" w:cs="Times New Roman"/>
          <w:sz w:val="24"/>
          <w:szCs w:val="24"/>
        </w:rPr>
        <w:t>испытания проводятся</w:t>
      </w:r>
      <w:r w:rsidR="007C0453" w:rsidRPr="007C0453">
        <w:rPr>
          <w:rFonts w:ascii="Times New Roman" w:hAnsi="Times New Roman" w:cs="Times New Roman"/>
          <w:sz w:val="24"/>
          <w:szCs w:val="24"/>
        </w:rPr>
        <w:t xml:space="preserve"> комиссией на технических средствах Заказчика на контрольных данных из </w:t>
      </w:r>
      <w:r w:rsidR="00FD4149">
        <w:rPr>
          <w:rFonts w:ascii="Times New Roman" w:hAnsi="Times New Roman" w:cs="Times New Roman"/>
          <w:sz w:val="24"/>
          <w:szCs w:val="24"/>
        </w:rPr>
        <w:t>БД</w:t>
      </w:r>
      <w:r w:rsidR="007C0453" w:rsidRPr="007C0453">
        <w:rPr>
          <w:rFonts w:ascii="Times New Roman" w:hAnsi="Times New Roman" w:cs="Times New Roman"/>
          <w:sz w:val="24"/>
          <w:szCs w:val="24"/>
        </w:rPr>
        <w:t xml:space="preserve"> исполнителя и в соответствии с Программой и методикой проведения приёмочных испытаний. Для проведения приемочных испытаний Исполнителем предъявляется следующая документация:</w:t>
      </w:r>
    </w:p>
    <w:p w:rsidR="007C0453" w:rsidRPr="002A55B2" w:rsidRDefault="007C0453" w:rsidP="002A55B2">
      <w:pPr>
        <w:pStyle w:val="a7"/>
        <w:numPr>
          <w:ilvl w:val="0"/>
          <w:numId w:val="19"/>
        </w:numPr>
        <w:spacing w:after="0" w:line="360" w:lineRule="auto"/>
        <w:ind w:left="1134" w:hanging="425"/>
        <w:jc w:val="both"/>
        <w:rPr>
          <w:sz w:val="24"/>
          <w:szCs w:val="24"/>
        </w:rPr>
      </w:pPr>
      <w:r w:rsidRPr="002A55B2">
        <w:rPr>
          <w:rFonts w:ascii="Times New Roman" w:hAnsi="Times New Roman" w:cs="Times New Roman"/>
          <w:sz w:val="24"/>
          <w:szCs w:val="24"/>
        </w:rPr>
        <w:t>Техническое задание на НИР;</w:t>
      </w:r>
    </w:p>
    <w:p w:rsidR="007C0453" w:rsidRPr="002A55B2" w:rsidRDefault="007C0453" w:rsidP="002A55B2">
      <w:pPr>
        <w:pStyle w:val="a7"/>
        <w:numPr>
          <w:ilvl w:val="0"/>
          <w:numId w:val="19"/>
        </w:numPr>
        <w:spacing w:after="0" w:line="360" w:lineRule="auto"/>
        <w:ind w:left="1134" w:hanging="425"/>
        <w:jc w:val="both"/>
        <w:rPr>
          <w:sz w:val="24"/>
          <w:szCs w:val="24"/>
        </w:rPr>
      </w:pPr>
      <w:r w:rsidRPr="002A55B2">
        <w:rPr>
          <w:rFonts w:ascii="Times New Roman" w:hAnsi="Times New Roman" w:cs="Times New Roman"/>
          <w:sz w:val="24"/>
          <w:szCs w:val="24"/>
        </w:rPr>
        <w:t>Программа и методика приёмочных испытаний;</w:t>
      </w:r>
    </w:p>
    <w:p w:rsidR="007C0453" w:rsidRPr="002A55B2" w:rsidRDefault="007C0453" w:rsidP="002A55B2">
      <w:pPr>
        <w:pStyle w:val="a7"/>
        <w:numPr>
          <w:ilvl w:val="0"/>
          <w:numId w:val="19"/>
        </w:numPr>
        <w:spacing w:after="0" w:line="360" w:lineRule="auto"/>
        <w:ind w:left="1134" w:hanging="425"/>
        <w:jc w:val="both"/>
        <w:rPr>
          <w:sz w:val="24"/>
          <w:szCs w:val="24"/>
        </w:rPr>
      </w:pPr>
      <w:r w:rsidRPr="002A55B2">
        <w:rPr>
          <w:rFonts w:ascii="Times New Roman" w:hAnsi="Times New Roman" w:cs="Times New Roman"/>
          <w:sz w:val="24"/>
          <w:szCs w:val="24"/>
        </w:rPr>
        <w:t>ПО «График» (согласно п.4</w:t>
      </w:r>
      <w:r w:rsidR="00AB7274" w:rsidRPr="002A55B2">
        <w:rPr>
          <w:rFonts w:ascii="Times New Roman" w:hAnsi="Times New Roman" w:cs="Times New Roman"/>
          <w:sz w:val="24"/>
          <w:szCs w:val="24"/>
        </w:rPr>
        <w:t>.4 ТЗ</w:t>
      </w:r>
      <w:r w:rsidR="00D63E83" w:rsidRPr="002A55B2">
        <w:rPr>
          <w:rFonts w:ascii="Times New Roman" w:hAnsi="Times New Roman" w:cs="Times New Roman"/>
          <w:sz w:val="24"/>
          <w:szCs w:val="24"/>
        </w:rPr>
        <w:t>).</w:t>
      </w:r>
    </w:p>
    <w:p w:rsidR="007C0453" w:rsidRPr="007C0453" w:rsidRDefault="007C0453" w:rsidP="00AB5619">
      <w:pPr>
        <w:pStyle w:val="1"/>
      </w:pPr>
      <w:bookmarkStart w:id="10" w:name="__RefHeading___Toc459715136"/>
      <w:bookmarkStart w:id="11" w:name="_Toc4403923"/>
      <w:bookmarkEnd w:id="9"/>
      <w:r w:rsidRPr="007C0453">
        <w:t>СПИСОК СОКРАЩЕНИЙ</w:t>
      </w:r>
      <w:bookmarkEnd w:id="10"/>
      <w:bookmarkEnd w:id="11"/>
    </w:p>
    <w:tbl>
      <w:tblPr>
        <w:tblStyle w:val="af3"/>
        <w:tblW w:w="9889" w:type="dxa"/>
        <w:tblLayout w:type="fixed"/>
        <w:tblLook w:val="0000"/>
      </w:tblPr>
      <w:tblGrid>
        <w:gridCol w:w="4111"/>
        <w:gridCol w:w="5778"/>
      </w:tblGrid>
      <w:tr w:rsidR="00FD4149" w:rsidRPr="007C0453" w:rsidTr="009A25EC">
        <w:tc>
          <w:tcPr>
            <w:tcW w:w="4111" w:type="dxa"/>
          </w:tcPr>
          <w:p w:rsidR="00FD4149" w:rsidRPr="00E54F2F" w:rsidRDefault="00FD4149" w:rsidP="00C35368">
            <w:pPr>
              <w:pStyle w:val="a4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5778" w:type="dxa"/>
          </w:tcPr>
          <w:p w:rsidR="00FD4149" w:rsidRPr="00E54F2F" w:rsidRDefault="00C35368" w:rsidP="009A25EC">
            <w:pPr>
              <w:pStyle w:val="a4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</w:tr>
      <w:tr w:rsidR="009A25EC" w:rsidRPr="007C0453" w:rsidTr="009A25EC">
        <w:tc>
          <w:tcPr>
            <w:tcW w:w="4111" w:type="dxa"/>
          </w:tcPr>
          <w:p w:rsidR="009A25EC" w:rsidRPr="00E54F2F" w:rsidRDefault="009A25EC" w:rsidP="00C35368">
            <w:pPr>
              <w:pStyle w:val="a4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ЕСПД</w:t>
            </w:r>
          </w:p>
        </w:tc>
        <w:tc>
          <w:tcPr>
            <w:tcW w:w="5778" w:type="dxa"/>
          </w:tcPr>
          <w:p w:rsidR="009A25EC" w:rsidRPr="00E54F2F" w:rsidRDefault="00C35368" w:rsidP="009A25EC">
            <w:pPr>
              <w:pStyle w:val="a4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единая система программной документации</w:t>
            </w:r>
          </w:p>
        </w:tc>
      </w:tr>
      <w:tr w:rsidR="007B1521" w:rsidRPr="007C0453" w:rsidTr="009A25EC">
        <w:tc>
          <w:tcPr>
            <w:tcW w:w="4111" w:type="dxa"/>
          </w:tcPr>
          <w:p w:rsidR="007B1521" w:rsidRPr="00E54F2F" w:rsidRDefault="007B1521" w:rsidP="00C35368">
            <w:pPr>
              <w:pStyle w:val="a4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</w:t>
            </w:r>
          </w:p>
        </w:tc>
        <w:tc>
          <w:tcPr>
            <w:tcW w:w="5778" w:type="dxa"/>
          </w:tcPr>
          <w:p w:rsidR="007B1521" w:rsidRPr="00E54F2F" w:rsidRDefault="00C35368" w:rsidP="009A25EC">
            <w:pPr>
              <w:pStyle w:val="a4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методика испытаний</w:t>
            </w:r>
          </w:p>
        </w:tc>
      </w:tr>
      <w:tr w:rsidR="001848D2" w:rsidRPr="007C0453" w:rsidTr="009A25EC">
        <w:tc>
          <w:tcPr>
            <w:tcW w:w="4111" w:type="dxa"/>
          </w:tcPr>
          <w:p w:rsidR="001848D2" w:rsidRPr="00E54F2F" w:rsidRDefault="001848D2" w:rsidP="00C35368">
            <w:pPr>
              <w:pStyle w:val="a4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НИР</w:t>
            </w:r>
          </w:p>
        </w:tc>
        <w:tc>
          <w:tcPr>
            <w:tcW w:w="5778" w:type="dxa"/>
          </w:tcPr>
          <w:p w:rsidR="001848D2" w:rsidRPr="00E54F2F" w:rsidRDefault="00C35368" w:rsidP="009A25EC">
            <w:pPr>
              <w:pStyle w:val="a4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научно-исследовательская работа</w:t>
            </w:r>
          </w:p>
        </w:tc>
      </w:tr>
      <w:tr w:rsidR="009A25EC" w:rsidRPr="007C0453" w:rsidTr="009A25EC">
        <w:tc>
          <w:tcPr>
            <w:tcW w:w="4111" w:type="dxa"/>
          </w:tcPr>
          <w:p w:rsidR="009A25EC" w:rsidRPr="00E54F2F" w:rsidRDefault="009A25EC" w:rsidP="00C35368">
            <w:pPr>
              <w:pStyle w:val="a4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ПД</w:t>
            </w:r>
          </w:p>
        </w:tc>
        <w:tc>
          <w:tcPr>
            <w:tcW w:w="5778" w:type="dxa"/>
          </w:tcPr>
          <w:p w:rsidR="009A25EC" w:rsidRPr="00E54F2F" w:rsidRDefault="00C35368" w:rsidP="009A25EC">
            <w:pPr>
              <w:pStyle w:val="a4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рограммная документация</w:t>
            </w:r>
          </w:p>
        </w:tc>
      </w:tr>
      <w:tr w:rsidR="001848D2" w:rsidRPr="007C0453" w:rsidTr="009A25EC">
        <w:tc>
          <w:tcPr>
            <w:tcW w:w="4111" w:type="dxa"/>
          </w:tcPr>
          <w:p w:rsidR="001848D2" w:rsidRPr="00E54F2F" w:rsidRDefault="001848D2" w:rsidP="00C35368">
            <w:pPr>
              <w:pStyle w:val="a4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ПЗ</w:t>
            </w:r>
          </w:p>
        </w:tc>
        <w:tc>
          <w:tcPr>
            <w:tcW w:w="5778" w:type="dxa"/>
          </w:tcPr>
          <w:p w:rsidR="001848D2" w:rsidRDefault="00C35368" w:rsidP="001848D2">
            <w:pPr>
              <w:pStyle w:val="a4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</w:t>
            </w:r>
          </w:p>
        </w:tc>
      </w:tr>
      <w:tr w:rsidR="009A25EC" w:rsidRPr="007C0453" w:rsidTr="009A25EC">
        <w:tc>
          <w:tcPr>
            <w:tcW w:w="4111" w:type="dxa"/>
          </w:tcPr>
          <w:p w:rsidR="009A25EC" w:rsidRPr="00E54F2F" w:rsidRDefault="009A25EC" w:rsidP="00C35368">
            <w:pPr>
              <w:pStyle w:val="a4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</w:p>
        </w:tc>
        <w:tc>
          <w:tcPr>
            <w:tcW w:w="5778" w:type="dxa"/>
          </w:tcPr>
          <w:p w:rsidR="009A25EC" w:rsidRPr="00E54F2F" w:rsidRDefault="00C35368" w:rsidP="009A25EC">
            <w:pPr>
              <w:pStyle w:val="a4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рограммное обеспечение</w:t>
            </w:r>
          </w:p>
        </w:tc>
      </w:tr>
      <w:tr w:rsidR="00AB7274" w:rsidRPr="007C0453" w:rsidTr="009A25EC">
        <w:tc>
          <w:tcPr>
            <w:tcW w:w="4111" w:type="dxa"/>
          </w:tcPr>
          <w:p w:rsidR="00AB7274" w:rsidRPr="00E54F2F" w:rsidRDefault="00AB7274" w:rsidP="00C35368">
            <w:pPr>
              <w:pStyle w:val="a4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ПЭВМ</w:t>
            </w:r>
          </w:p>
        </w:tc>
        <w:tc>
          <w:tcPr>
            <w:tcW w:w="5778" w:type="dxa"/>
          </w:tcPr>
          <w:p w:rsidR="00AB7274" w:rsidRDefault="00C35368" w:rsidP="009A25EC">
            <w:pPr>
              <w:pStyle w:val="a4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персональная электронная вычислительная машина</w:t>
            </w:r>
          </w:p>
        </w:tc>
      </w:tr>
      <w:tr w:rsidR="00D16263" w:rsidRPr="007C0453" w:rsidTr="009A25EC">
        <w:tc>
          <w:tcPr>
            <w:tcW w:w="4111" w:type="dxa"/>
          </w:tcPr>
          <w:p w:rsidR="00D16263" w:rsidRDefault="00D16263" w:rsidP="00C35368">
            <w:pPr>
              <w:pStyle w:val="a4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</w:t>
            </w:r>
          </w:p>
        </w:tc>
        <w:tc>
          <w:tcPr>
            <w:tcW w:w="5778" w:type="dxa"/>
          </w:tcPr>
          <w:p w:rsidR="00D16263" w:rsidRDefault="00C35368" w:rsidP="009A25EC">
            <w:pPr>
              <w:pStyle w:val="a4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руководство оператора</w:t>
            </w:r>
          </w:p>
        </w:tc>
      </w:tr>
      <w:tr w:rsidR="00D16263" w:rsidRPr="007C0453" w:rsidTr="009A25EC">
        <w:tc>
          <w:tcPr>
            <w:tcW w:w="4111" w:type="dxa"/>
          </w:tcPr>
          <w:p w:rsidR="00D16263" w:rsidRDefault="00D16263" w:rsidP="00C35368">
            <w:pPr>
              <w:pStyle w:val="a4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РСП</w:t>
            </w:r>
          </w:p>
        </w:tc>
        <w:tc>
          <w:tcPr>
            <w:tcW w:w="5778" w:type="dxa"/>
          </w:tcPr>
          <w:p w:rsidR="00D16263" w:rsidRDefault="00C35368" w:rsidP="009A25EC">
            <w:pPr>
              <w:pStyle w:val="a4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руководство системного программиста</w:t>
            </w:r>
          </w:p>
        </w:tc>
      </w:tr>
      <w:tr w:rsidR="009A25EC" w:rsidRPr="007C0453" w:rsidTr="009A25EC">
        <w:tc>
          <w:tcPr>
            <w:tcW w:w="4111" w:type="dxa"/>
          </w:tcPr>
          <w:p w:rsidR="009A25EC" w:rsidRPr="00D22878" w:rsidRDefault="009A25EC" w:rsidP="00C35368">
            <w:pPr>
              <w:pStyle w:val="a4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22878">
              <w:rPr>
                <w:rFonts w:ascii="Times New Roman" w:hAnsi="Times New Roman" w:cs="Times New Roman"/>
                <w:sz w:val="24"/>
                <w:szCs w:val="24"/>
              </w:rPr>
              <w:t xml:space="preserve">ТЗ </w:t>
            </w:r>
          </w:p>
        </w:tc>
        <w:tc>
          <w:tcPr>
            <w:tcW w:w="5778" w:type="dxa"/>
          </w:tcPr>
          <w:p w:rsidR="009A25EC" w:rsidRPr="00E54F2F" w:rsidRDefault="00C35368" w:rsidP="009A25EC">
            <w:pPr>
              <w:pStyle w:val="a4"/>
              <w:ind w:left="581" w:right="2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ехническое задание</w:t>
            </w:r>
          </w:p>
        </w:tc>
      </w:tr>
    </w:tbl>
    <w:p w:rsidR="009A25EC" w:rsidRDefault="009A25EC" w:rsidP="009A25EC">
      <w:pPr>
        <w:pStyle w:val="a4"/>
        <w:ind w:left="581" w:right="29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111"/>
        <w:gridCol w:w="5535"/>
      </w:tblGrid>
      <w:tr w:rsidR="009A25EC" w:rsidRPr="007C0453" w:rsidTr="00231C0E">
        <w:tc>
          <w:tcPr>
            <w:tcW w:w="4111" w:type="dxa"/>
            <w:shd w:val="clear" w:color="auto" w:fill="auto"/>
          </w:tcPr>
          <w:p w:rsidR="009A25EC" w:rsidRPr="007C0453" w:rsidRDefault="009A25EC" w:rsidP="003B3EB9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  <w:shd w:val="clear" w:color="auto" w:fill="auto"/>
          </w:tcPr>
          <w:p w:rsidR="009A25EC" w:rsidRDefault="009A25EC" w:rsidP="003B3EB9">
            <w:pPr>
              <w:pStyle w:val="a4"/>
              <w:ind w:left="581" w:right="290"/>
              <w:rPr>
                <w:rFonts w:ascii="Times New Roman" w:hAnsi="Times New Roman" w:cs="Times New Roman"/>
                <w:sz w:val="24"/>
                <w:szCs w:val="24"/>
              </w:rPr>
            </w:pPr>
            <w:r w:rsidRPr="007C0453">
              <w:rPr>
                <w:rFonts w:ascii="Times New Roman" w:hAnsi="Times New Roman" w:cs="Times New Roman"/>
                <w:sz w:val="24"/>
                <w:szCs w:val="24"/>
              </w:rPr>
              <w:t>От ИСПОЛНИТЕЛЯ</w:t>
            </w:r>
          </w:p>
          <w:p w:rsidR="009A25EC" w:rsidRDefault="009A25EC" w:rsidP="003B3EB9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25EC" w:rsidRDefault="009A25EC" w:rsidP="003B3EB9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  <w:r w:rsidR="0020432F">
              <w:rPr>
                <w:rFonts w:ascii="Times New Roman" w:hAnsi="Times New Roman" w:cs="Times New Roman"/>
                <w:sz w:val="24"/>
                <w:szCs w:val="24"/>
              </w:rPr>
              <w:t>Живчикова Юлия</w:t>
            </w:r>
          </w:p>
          <w:p w:rsidR="009A25EC" w:rsidRPr="00A8684D" w:rsidRDefault="009A25EC" w:rsidP="003B3EB9">
            <w:pPr>
              <w:spacing w:after="0" w:line="360" w:lineRule="auto"/>
              <w:ind w:firstLine="567"/>
              <w:jc w:val="both"/>
              <w:rPr>
                <w:sz w:val="24"/>
                <w:szCs w:val="24"/>
              </w:rPr>
            </w:pPr>
            <w:bookmarkStart w:id="12" w:name="_GoBack"/>
            <w:bookmarkEnd w:id="12"/>
          </w:p>
          <w:p w:rsidR="009A25EC" w:rsidRDefault="009A25EC" w:rsidP="003B3EB9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  <w:r w:rsidR="0020432F">
              <w:rPr>
                <w:rFonts w:ascii="Times New Roman" w:hAnsi="Times New Roman" w:cs="Times New Roman"/>
                <w:sz w:val="24"/>
                <w:szCs w:val="24"/>
              </w:rPr>
              <w:t>Алабин Антон</w:t>
            </w:r>
          </w:p>
          <w:p w:rsidR="009A25EC" w:rsidRPr="00A8684D" w:rsidRDefault="009A25EC" w:rsidP="003B3EB9">
            <w:pPr>
              <w:spacing w:after="0" w:line="360" w:lineRule="auto"/>
              <w:ind w:firstLine="567"/>
              <w:jc w:val="both"/>
              <w:rPr>
                <w:sz w:val="24"/>
                <w:szCs w:val="24"/>
              </w:rPr>
            </w:pPr>
          </w:p>
          <w:p w:rsidR="009A25EC" w:rsidRDefault="009A25EC" w:rsidP="003B3EB9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  <w:r w:rsidR="0020432F">
              <w:rPr>
                <w:rFonts w:ascii="Times New Roman" w:hAnsi="Times New Roman" w:cs="Times New Roman"/>
                <w:sz w:val="24"/>
                <w:szCs w:val="24"/>
              </w:rPr>
              <w:t>Поляков Максим</w:t>
            </w:r>
          </w:p>
          <w:p w:rsidR="00231C0E" w:rsidRDefault="00231C0E" w:rsidP="003B3EB9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1C0E" w:rsidRDefault="00231C0E" w:rsidP="003B3EB9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____________________Терехов Илья</w:t>
            </w:r>
          </w:p>
          <w:p w:rsidR="009A25EC" w:rsidRPr="00A8684D" w:rsidRDefault="009A25EC" w:rsidP="003B3EB9">
            <w:pPr>
              <w:spacing w:after="0" w:line="360" w:lineRule="auto"/>
              <w:ind w:firstLine="567"/>
              <w:jc w:val="both"/>
              <w:rPr>
                <w:sz w:val="24"/>
                <w:szCs w:val="24"/>
              </w:rPr>
            </w:pPr>
          </w:p>
          <w:p w:rsidR="009A25EC" w:rsidRPr="00A8684D" w:rsidRDefault="009A25EC" w:rsidP="003B3EB9">
            <w:pPr>
              <w:spacing w:after="0" w:line="360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  <w:r w:rsidRPr="00A8684D">
              <w:rPr>
                <w:rFonts w:ascii="Times New Roman" w:hAnsi="Times New Roman" w:cs="Times New Roman"/>
                <w:sz w:val="24"/>
                <w:szCs w:val="24"/>
              </w:rPr>
              <w:t>Тюрин Дмитрий</w:t>
            </w:r>
          </w:p>
          <w:p w:rsidR="009A25EC" w:rsidRPr="007C0453" w:rsidRDefault="009A25EC" w:rsidP="003B3EB9">
            <w:pPr>
              <w:pStyle w:val="a4"/>
              <w:ind w:left="581" w:right="290"/>
              <w:rPr>
                <w:sz w:val="24"/>
                <w:szCs w:val="24"/>
              </w:rPr>
            </w:pPr>
          </w:p>
        </w:tc>
      </w:tr>
    </w:tbl>
    <w:p w:rsidR="00A8684D" w:rsidRPr="00A8684D" w:rsidRDefault="00A8684D" w:rsidP="009A25EC">
      <w:pPr>
        <w:pStyle w:val="a4"/>
        <w:ind w:left="581" w:right="290"/>
        <w:jc w:val="right"/>
        <w:rPr>
          <w:rFonts w:ascii="Times New Roman" w:hAnsi="Times New Roman" w:cs="Times New Roman"/>
          <w:sz w:val="28"/>
          <w:szCs w:val="28"/>
        </w:rPr>
      </w:pPr>
    </w:p>
    <w:sectPr w:rsidR="00A8684D" w:rsidRPr="00A8684D" w:rsidSect="00231C0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869B66" w15:done="0"/>
  <w15:commentEx w15:paraId="7C04593D" w15:done="0"/>
  <w15:commentEx w15:paraId="4DE07A69" w15:done="0"/>
  <w15:commentEx w15:paraId="37C4F4B9" w15:done="0"/>
  <w15:commentEx w15:paraId="19ED2A3C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C92" w:rsidRDefault="00C73C92" w:rsidP="00231C0E">
      <w:pPr>
        <w:spacing w:after="0" w:line="240" w:lineRule="auto"/>
      </w:pPr>
      <w:r>
        <w:separator/>
      </w:r>
    </w:p>
  </w:endnote>
  <w:endnote w:type="continuationSeparator" w:id="0">
    <w:p w:rsidR="00C73C92" w:rsidRDefault="00C73C92" w:rsidP="0023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0626"/>
      <w:docPartObj>
        <w:docPartGallery w:val="Page Numbers (Bottom of Page)"/>
        <w:docPartUnique/>
      </w:docPartObj>
    </w:sdtPr>
    <w:sdtContent>
      <w:p w:rsidR="00231C0E" w:rsidRDefault="00D40016">
        <w:pPr>
          <w:pStyle w:val="af6"/>
          <w:jc w:val="center"/>
        </w:pPr>
        <w:r w:rsidRPr="00B33A39">
          <w:rPr>
            <w:rFonts w:ascii="Times New Roman" w:hAnsi="Times New Roman" w:cs="Times New Roman"/>
          </w:rPr>
          <w:fldChar w:fldCharType="begin"/>
        </w:r>
        <w:r w:rsidR="00231C0E" w:rsidRPr="00B33A39">
          <w:rPr>
            <w:rFonts w:ascii="Times New Roman" w:hAnsi="Times New Roman" w:cs="Times New Roman"/>
          </w:rPr>
          <w:instrText xml:space="preserve"> PAGE   \* MERGEFORMAT </w:instrText>
        </w:r>
        <w:r w:rsidRPr="00B33A39">
          <w:rPr>
            <w:rFonts w:ascii="Times New Roman" w:hAnsi="Times New Roman" w:cs="Times New Roman"/>
          </w:rPr>
          <w:fldChar w:fldCharType="separate"/>
        </w:r>
        <w:r w:rsidR="003A1581">
          <w:rPr>
            <w:rFonts w:ascii="Times New Roman" w:hAnsi="Times New Roman" w:cs="Times New Roman"/>
            <w:noProof/>
          </w:rPr>
          <w:t>9</w:t>
        </w:r>
        <w:r w:rsidRPr="00B33A39">
          <w:rPr>
            <w:rFonts w:ascii="Times New Roman" w:hAnsi="Times New Roman" w:cs="Times New Roman"/>
          </w:rPr>
          <w:fldChar w:fldCharType="end"/>
        </w:r>
      </w:p>
    </w:sdtContent>
  </w:sdt>
  <w:p w:rsidR="00231C0E" w:rsidRDefault="00231C0E">
    <w:pPr>
      <w:pStyle w:val="af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C92" w:rsidRDefault="00C73C92" w:rsidP="00231C0E">
      <w:pPr>
        <w:spacing w:after="0" w:line="240" w:lineRule="auto"/>
      </w:pPr>
      <w:r>
        <w:separator/>
      </w:r>
    </w:p>
  </w:footnote>
  <w:footnote w:type="continuationSeparator" w:id="0">
    <w:p w:rsidR="00C73C92" w:rsidRDefault="00C73C92" w:rsidP="0023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4FB413B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>
        <w:rFonts w:ascii="Times New Roman" w:hAnsi="Times New Roman" w:cs="Calibri" w:hint="default"/>
        <w:sz w:val="26"/>
        <w:szCs w:val="26"/>
        <w:lang w:val="ru-RU" w:eastAsia="en-U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6"/>
    <w:multiLevelType w:val="singleLevel"/>
    <w:tmpl w:val="00000006"/>
    <w:name w:val="WW8Num6"/>
    <w:lvl w:ilvl="0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Symbol" w:hint="default"/>
        <w:sz w:val="26"/>
        <w:szCs w:val="26"/>
      </w:rPr>
    </w:lvl>
  </w:abstractNum>
  <w:abstractNum w:abstractNumId="3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6"/>
        <w:szCs w:val="26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6"/>
        <w:szCs w:val="26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6"/>
        <w:szCs w:val="26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40F75FE"/>
    <w:multiLevelType w:val="hybridMultilevel"/>
    <w:tmpl w:val="AB5A2D10"/>
    <w:name w:val="WW8Num22222"/>
    <w:lvl w:ilvl="0" w:tplc="00000006">
      <w:start w:val="4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7BF5A63"/>
    <w:multiLevelType w:val="hybridMultilevel"/>
    <w:tmpl w:val="8F702762"/>
    <w:name w:val="WW8Num2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CE32A0"/>
    <w:multiLevelType w:val="hybridMultilevel"/>
    <w:tmpl w:val="D50CD7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02F7DC2"/>
    <w:multiLevelType w:val="hybridMultilevel"/>
    <w:tmpl w:val="39387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0A534E"/>
    <w:multiLevelType w:val="hybridMultilevel"/>
    <w:tmpl w:val="17AC74E0"/>
    <w:name w:val="WW8Num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155ED0"/>
    <w:multiLevelType w:val="multilevel"/>
    <w:tmpl w:val="552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1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1CA92505"/>
    <w:multiLevelType w:val="hybridMultilevel"/>
    <w:tmpl w:val="C1EA9F26"/>
    <w:name w:val="WW8Num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AB3109"/>
    <w:multiLevelType w:val="hybridMultilevel"/>
    <w:tmpl w:val="2BB2D8CC"/>
    <w:lvl w:ilvl="0" w:tplc="02525E2C">
      <w:start w:val="1"/>
      <w:numFmt w:val="decimal"/>
      <w:lvlText w:val="%1."/>
      <w:lvlJc w:val="left"/>
      <w:pPr>
        <w:ind w:left="1669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3651903"/>
    <w:multiLevelType w:val="hybridMultilevel"/>
    <w:tmpl w:val="64160BDC"/>
    <w:name w:val="WW8Num222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20BFF"/>
    <w:multiLevelType w:val="hybridMultilevel"/>
    <w:tmpl w:val="FDD0A438"/>
    <w:lvl w:ilvl="0" w:tplc="BEECD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86390B"/>
    <w:multiLevelType w:val="hybridMultilevel"/>
    <w:tmpl w:val="51E67CE8"/>
    <w:lvl w:ilvl="0" w:tplc="DB5605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63E5D3C"/>
    <w:multiLevelType w:val="hybridMultilevel"/>
    <w:tmpl w:val="FD16BA1A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7">
    <w:nsid w:val="65972798"/>
    <w:multiLevelType w:val="multilevel"/>
    <w:tmpl w:val="4898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>
    <w:nsid w:val="74510722"/>
    <w:multiLevelType w:val="singleLevel"/>
    <w:tmpl w:val="0000000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16"/>
  </w:num>
  <w:num w:numId="10">
    <w:abstractNumId w:val="18"/>
  </w:num>
  <w:num w:numId="11">
    <w:abstractNumId w:val="17"/>
  </w:num>
  <w:num w:numId="12">
    <w:abstractNumId w:val="11"/>
  </w:num>
  <w:num w:numId="13">
    <w:abstractNumId w:val="9"/>
  </w:num>
  <w:num w:numId="14">
    <w:abstractNumId w:val="6"/>
  </w:num>
  <w:num w:numId="15">
    <w:abstractNumId w:val="10"/>
  </w:num>
  <w:num w:numId="16">
    <w:abstractNumId w:val="5"/>
  </w:num>
  <w:num w:numId="17">
    <w:abstractNumId w:val="12"/>
  </w:num>
  <w:num w:numId="18">
    <w:abstractNumId w:val="13"/>
  </w:num>
  <w:num w:numId="1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vstar@mail.ru">
    <w15:presenceInfo w15:providerId="Windows Live" w15:userId="0daddc8a52cc2aa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4956"/>
    <w:rsid w:val="000171BC"/>
    <w:rsid w:val="00050CFB"/>
    <w:rsid w:val="00074B32"/>
    <w:rsid w:val="000D4B42"/>
    <w:rsid w:val="00106EC5"/>
    <w:rsid w:val="00153529"/>
    <w:rsid w:val="00174956"/>
    <w:rsid w:val="00175206"/>
    <w:rsid w:val="001848D2"/>
    <w:rsid w:val="00184EB6"/>
    <w:rsid w:val="00190044"/>
    <w:rsid w:val="0020432F"/>
    <w:rsid w:val="00231C0E"/>
    <w:rsid w:val="002A55B2"/>
    <w:rsid w:val="0035274C"/>
    <w:rsid w:val="003652E2"/>
    <w:rsid w:val="003807C6"/>
    <w:rsid w:val="003A1581"/>
    <w:rsid w:val="003E79D0"/>
    <w:rsid w:val="0042104C"/>
    <w:rsid w:val="00427CCF"/>
    <w:rsid w:val="004D02EE"/>
    <w:rsid w:val="004D7209"/>
    <w:rsid w:val="00511D54"/>
    <w:rsid w:val="005861E4"/>
    <w:rsid w:val="005E49CA"/>
    <w:rsid w:val="006212CA"/>
    <w:rsid w:val="006D703B"/>
    <w:rsid w:val="006E21EF"/>
    <w:rsid w:val="00701B8B"/>
    <w:rsid w:val="00705B36"/>
    <w:rsid w:val="007B1521"/>
    <w:rsid w:val="007C0453"/>
    <w:rsid w:val="007C4B17"/>
    <w:rsid w:val="007E13B9"/>
    <w:rsid w:val="007E57C5"/>
    <w:rsid w:val="007F04DE"/>
    <w:rsid w:val="00823ED9"/>
    <w:rsid w:val="00842E4A"/>
    <w:rsid w:val="008D5D8B"/>
    <w:rsid w:val="00933372"/>
    <w:rsid w:val="00952F42"/>
    <w:rsid w:val="009A25EC"/>
    <w:rsid w:val="009E0325"/>
    <w:rsid w:val="009E0C6E"/>
    <w:rsid w:val="00A06136"/>
    <w:rsid w:val="00A14EA3"/>
    <w:rsid w:val="00A33023"/>
    <w:rsid w:val="00A642C8"/>
    <w:rsid w:val="00A8684D"/>
    <w:rsid w:val="00AA4516"/>
    <w:rsid w:val="00AA4FDA"/>
    <w:rsid w:val="00AB5619"/>
    <w:rsid w:val="00AB7274"/>
    <w:rsid w:val="00AF16B1"/>
    <w:rsid w:val="00AF6132"/>
    <w:rsid w:val="00B33A39"/>
    <w:rsid w:val="00B63B76"/>
    <w:rsid w:val="00B70BF2"/>
    <w:rsid w:val="00B93917"/>
    <w:rsid w:val="00C35368"/>
    <w:rsid w:val="00C61617"/>
    <w:rsid w:val="00C73C92"/>
    <w:rsid w:val="00C8347F"/>
    <w:rsid w:val="00D16263"/>
    <w:rsid w:val="00D36570"/>
    <w:rsid w:val="00D40016"/>
    <w:rsid w:val="00D63E83"/>
    <w:rsid w:val="00DA0241"/>
    <w:rsid w:val="00DB3DA9"/>
    <w:rsid w:val="00DD79F8"/>
    <w:rsid w:val="00DE766E"/>
    <w:rsid w:val="00E03883"/>
    <w:rsid w:val="00E312A8"/>
    <w:rsid w:val="00F23A08"/>
    <w:rsid w:val="00F8020D"/>
    <w:rsid w:val="00FC7B30"/>
    <w:rsid w:val="00FD4149"/>
    <w:rsid w:val="00FE1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956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B5619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68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4"/>
    <w:rsid w:val="00174956"/>
    <w:pPr>
      <w:suppressLineNumbers/>
      <w:spacing w:after="0" w:line="240" w:lineRule="auto"/>
      <w:jc w:val="both"/>
    </w:pPr>
    <w:rPr>
      <w:rFonts w:ascii="Times New Roman" w:hAnsi="Times New Roman" w:cs="Times New Roman"/>
      <w:bCs/>
      <w:sz w:val="28"/>
      <w:szCs w:val="24"/>
    </w:rPr>
  </w:style>
  <w:style w:type="paragraph" w:styleId="a4">
    <w:name w:val="Body Text"/>
    <w:basedOn w:val="a"/>
    <w:link w:val="a5"/>
    <w:uiPriority w:val="99"/>
    <w:unhideWhenUsed/>
    <w:rsid w:val="00174956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174956"/>
    <w:rPr>
      <w:rFonts w:ascii="Calibri" w:eastAsia="Times New Roman" w:hAnsi="Calibri" w:cs="Calibri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AB5619"/>
    <w:rPr>
      <w:rFonts w:ascii="Times New Roman" w:eastAsiaTheme="majorEastAsia" w:hAnsi="Times New Roman" w:cs="Times New Roman"/>
      <w:sz w:val="28"/>
      <w:szCs w:val="28"/>
      <w:lang w:eastAsia="zh-CN"/>
    </w:rPr>
  </w:style>
  <w:style w:type="paragraph" w:styleId="a6">
    <w:name w:val="TOC Heading"/>
    <w:basedOn w:val="1"/>
    <w:next w:val="a"/>
    <w:uiPriority w:val="39"/>
    <w:unhideWhenUsed/>
    <w:qFormat/>
    <w:rsid w:val="00A8684D"/>
    <w:pPr>
      <w:suppressAutoHyphens w:val="0"/>
      <w:spacing w:line="259" w:lineRule="auto"/>
      <w:outlineLvl w:val="9"/>
    </w:pPr>
    <w:rPr>
      <w:lang w:eastAsia="ru-RU"/>
    </w:rPr>
  </w:style>
  <w:style w:type="paragraph" w:styleId="a7">
    <w:name w:val="List Paragraph"/>
    <w:basedOn w:val="a"/>
    <w:qFormat/>
    <w:rsid w:val="00A8684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868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A8684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684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8684D"/>
    <w:rPr>
      <w:color w:val="0563C1" w:themeColor="hyperlink"/>
      <w:u w:val="single"/>
    </w:rPr>
  </w:style>
  <w:style w:type="paragraph" w:customStyle="1" w:styleId="12">
    <w:name w:val="Основной текст 12 пт"/>
    <w:basedOn w:val="a"/>
    <w:rsid w:val="00A8684D"/>
    <w:pPr>
      <w:overflowPunct w:val="0"/>
      <w:autoSpaceDE w:val="0"/>
      <w:spacing w:after="0" w:line="360" w:lineRule="auto"/>
      <w:ind w:firstLine="567"/>
      <w:jc w:val="both"/>
      <w:textAlignment w:val="baseline"/>
    </w:pPr>
    <w:rPr>
      <w:rFonts w:ascii="Times New Roman" w:hAnsi="Times New Roman" w:cs="Times New Roman"/>
      <w:sz w:val="24"/>
      <w:szCs w:val="20"/>
    </w:rPr>
  </w:style>
  <w:style w:type="paragraph" w:styleId="a9">
    <w:name w:val="No Spacing"/>
    <w:uiPriority w:val="1"/>
    <w:qFormat/>
    <w:rsid w:val="00A8684D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a">
    <w:name w:val="Body Text Indent"/>
    <w:basedOn w:val="a"/>
    <w:link w:val="ab"/>
    <w:uiPriority w:val="99"/>
    <w:semiHidden/>
    <w:unhideWhenUsed/>
    <w:rsid w:val="007C0453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7C0453"/>
    <w:rPr>
      <w:rFonts w:ascii="Calibri" w:eastAsia="Times New Roman" w:hAnsi="Calibri" w:cs="Calibri"/>
      <w:lang w:eastAsia="zh-CN"/>
    </w:rPr>
  </w:style>
  <w:style w:type="character" w:styleId="ac">
    <w:name w:val="annotation reference"/>
    <w:basedOn w:val="a0"/>
    <w:uiPriority w:val="99"/>
    <w:semiHidden/>
    <w:unhideWhenUsed/>
    <w:rsid w:val="007F04D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F04D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F04DE"/>
    <w:rPr>
      <w:rFonts w:ascii="Calibri" w:eastAsia="Times New Roman" w:hAnsi="Calibri" w:cs="Calibri"/>
      <w:sz w:val="20"/>
      <w:szCs w:val="20"/>
      <w:lang w:eastAsia="zh-CN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F04D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F04DE"/>
    <w:rPr>
      <w:rFonts w:ascii="Calibri" w:eastAsia="Times New Roman" w:hAnsi="Calibri" w:cs="Calibri"/>
      <w:b/>
      <w:bCs/>
      <w:sz w:val="20"/>
      <w:szCs w:val="20"/>
      <w:lang w:eastAsia="zh-CN"/>
    </w:rPr>
  </w:style>
  <w:style w:type="paragraph" w:styleId="af1">
    <w:name w:val="Balloon Text"/>
    <w:basedOn w:val="a"/>
    <w:link w:val="af2"/>
    <w:uiPriority w:val="99"/>
    <w:semiHidden/>
    <w:unhideWhenUsed/>
    <w:rsid w:val="007F0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F04DE"/>
    <w:rPr>
      <w:rFonts w:ascii="Segoe UI" w:eastAsia="Times New Roman" w:hAnsi="Segoe UI" w:cs="Segoe UI"/>
      <w:sz w:val="18"/>
      <w:szCs w:val="18"/>
      <w:lang w:eastAsia="zh-CN"/>
    </w:rPr>
  </w:style>
  <w:style w:type="table" w:styleId="af3">
    <w:name w:val="Table Grid"/>
    <w:basedOn w:val="a1"/>
    <w:uiPriority w:val="39"/>
    <w:rsid w:val="009A2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semiHidden/>
    <w:unhideWhenUsed/>
    <w:rsid w:val="00231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semiHidden/>
    <w:rsid w:val="00231C0E"/>
    <w:rPr>
      <w:rFonts w:ascii="Calibri" w:eastAsia="Times New Roman" w:hAnsi="Calibri" w:cs="Calibri"/>
      <w:lang w:eastAsia="zh-CN"/>
    </w:rPr>
  </w:style>
  <w:style w:type="paragraph" w:styleId="af6">
    <w:name w:val="footer"/>
    <w:basedOn w:val="a"/>
    <w:link w:val="af7"/>
    <w:uiPriority w:val="99"/>
    <w:unhideWhenUsed/>
    <w:rsid w:val="00231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231C0E"/>
    <w:rPr>
      <w:rFonts w:ascii="Calibri" w:eastAsia="Times New Roman" w:hAnsi="Calibri" w:cs="Calibri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956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B5619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68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4"/>
    <w:rsid w:val="00174956"/>
    <w:pPr>
      <w:suppressLineNumbers/>
      <w:spacing w:after="0" w:line="240" w:lineRule="auto"/>
      <w:jc w:val="both"/>
    </w:pPr>
    <w:rPr>
      <w:rFonts w:ascii="Times New Roman" w:hAnsi="Times New Roman" w:cs="Times New Roman"/>
      <w:bCs/>
      <w:sz w:val="28"/>
      <w:szCs w:val="24"/>
    </w:rPr>
  </w:style>
  <w:style w:type="paragraph" w:styleId="a4">
    <w:name w:val="Body Text"/>
    <w:basedOn w:val="a"/>
    <w:link w:val="a5"/>
    <w:uiPriority w:val="99"/>
    <w:unhideWhenUsed/>
    <w:rsid w:val="00174956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174956"/>
    <w:rPr>
      <w:rFonts w:ascii="Calibri" w:eastAsia="Times New Roman" w:hAnsi="Calibri" w:cs="Calibri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AB5619"/>
    <w:rPr>
      <w:rFonts w:ascii="Times New Roman" w:eastAsiaTheme="majorEastAsia" w:hAnsi="Times New Roman" w:cs="Times New Roman"/>
      <w:sz w:val="28"/>
      <w:szCs w:val="28"/>
      <w:lang w:eastAsia="zh-CN"/>
    </w:rPr>
  </w:style>
  <w:style w:type="paragraph" w:styleId="a6">
    <w:name w:val="TOC Heading"/>
    <w:basedOn w:val="1"/>
    <w:next w:val="a"/>
    <w:uiPriority w:val="39"/>
    <w:unhideWhenUsed/>
    <w:qFormat/>
    <w:rsid w:val="00A8684D"/>
    <w:pPr>
      <w:suppressAutoHyphens w:val="0"/>
      <w:spacing w:line="259" w:lineRule="auto"/>
      <w:outlineLvl w:val="9"/>
    </w:pPr>
    <w:rPr>
      <w:lang w:eastAsia="ru-RU"/>
    </w:rPr>
  </w:style>
  <w:style w:type="paragraph" w:styleId="a7">
    <w:name w:val="List Paragraph"/>
    <w:basedOn w:val="a"/>
    <w:qFormat/>
    <w:rsid w:val="00A8684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868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A8684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684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8684D"/>
    <w:rPr>
      <w:color w:val="0563C1" w:themeColor="hyperlink"/>
      <w:u w:val="single"/>
    </w:rPr>
  </w:style>
  <w:style w:type="paragraph" w:customStyle="1" w:styleId="12">
    <w:name w:val="Основной текст 12 пт"/>
    <w:basedOn w:val="a"/>
    <w:rsid w:val="00A8684D"/>
    <w:pPr>
      <w:overflowPunct w:val="0"/>
      <w:autoSpaceDE w:val="0"/>
      <w:spacing w:after="0" w:line="360" w:lineRule="auto"/>
      <w:ind w:firstLine="567"/>
      <w:jc w:val="both"/>
      <w:textAlignment w:val="baseline"/>
    </w:pPr>
    <w:rPr>
      <w:rFonts w:ascii="Times New Roman" w:hAnsi="Times New Roman" w:cs="Times New Roman"/>
      <w:sz w:val="24"/>
      <w:szCs w:val="20"/>
    </w:rPr>
  </w:style>
  <w:style w:type="paragraph" w:styleId="a9">
    <w:name w:val="No Spacing"/>
    <w:uiPriority w:val="1"/>
    <w:qFormat/>
    <w:rsid w:val="00A8684D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a">
    <w:name w:val="Body Text Indent"/>
    <w:basedOn w:val="a"/>
    <w:link w:val="ab"/>
    <w:uiPriority w:val="99"/>
    <w:semiHidden/>
    <w:unhideWhenUsed/>
    <w:rsid w:val="007C0453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7C0453"/>
    <w:rPr>
      <w:rFonts w:ascii="Calibri" w:eastAsia="Times New Roman" w:hAnsi="Calibri" w:cs="Calibri"/>
      <w:lang w:eastAsia="zh-CN"/>
    </w:rPr>
  </w:style>
  <w:style w:type="character" w:styleId="ac">
    <w:name w:val="annotation reference"/>
    <w:basedOn w:val="a0"/>
    <w:uiPriority w:val="99"/>
    <w:semiHidden/>
    <w:unhideWhenUsed/>
    <w:rsid w:val="007F04D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F04D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F04DE"/>
    <w:rPr>
      <w:rFonts w:ascii="Calibri" w:eastAsia="Times New Roman" w:hAnsi="Calibri" w:cs="Calibri"/>
      <w:sz w:val="20"/>
      <w:szCs w:val="20"/>
      <w:lang w:eastAsia="zh-CN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F04D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F04DE"/>
    <w:rPr>
      <w:rFonts w:ascii="Calibri" w:eastAsia="Times New Roman" w:hAnsi="Calibri" w:cs="Calibri"/>
      <w:b/>
      <w:bCs/>
      <w:sz w:val="20"/>
      <w:szCs w:val="20"/>
      <w:lang w:eastAsia="zh-CN"/>
    </w:rPr>
  </w:style>
  <w:style w:type="paragraph" w:styleId="af1">
    <w:name w:val="Balloon Text"/>
    <w:basedOn w:val="a"/>
    <w:link w:val="af2"/>
    <w:uiPriority w:val="99"/>
    <w:semiHidden/>
    <w:unhideWhenUsed/>
    <w:rsid w:val="007F0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F04DE"/>
    <w:rPr>
      <w:rFonts w:ascii="Segoe UI" w:eastAsia="Times New Roman" w:hAnsi="Segoe UI" w:cs="Segoe UI"/>
      <w:sz w:val="18"/>
      <w:szCs w:val="18"/>
      <w:lang w:eastAsia="zh-CN"/>
    </w:rPr>
  </w:style>
  <w:style w:type="table" w:styleId="af3">
    <w:name w:val="Table Grid"/>
    <w:basedOn w:val="a1"/>
    <w:uiPriority w:val="39"/>
    <w:rsid w:val="009A2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865DB-29D6-43E5-A0E5-96A358287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user</dc:creator>
  <cp:lastModifiedBy>Windows User</cp:lastModifiedBy>
  <cp:revision>2</cp:revision>
  <dcterms:created xsi:type="dcterms:W3CDTF">2019-03-25T08:51:00Z</dcterms:created>
  <dcterms:modified xsi:type="dcterms:W3CDTF">2019-03-25T08:51:00Z</dcterms:modified>
</cp:coreProperties>
</file>